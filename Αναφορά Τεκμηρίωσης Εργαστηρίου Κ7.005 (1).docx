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32"/>
          <w:szCs w:val="32"/>
        </w:rPr>
        <w:jc w:val="left"/>
        <w:spacing w:before="96"/>
        <w:ind w:left="1419"/>
      </w:pPr>
      <w:r>
        <w:rPr>
          <w:rFonts w:cs="Calibri" w:hAnsi="Calibri" w:eastAsia="Calibri" w:ascii="Calibri"/>
          <w:color w:val="2E5395"/>
          <w:w w:val="99"/>
          <w:sz w:val="32"/>
          <w:szCs w:val="32"/>
        </w:rPr>
        <w:t>Αναφορά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Τεκμηρίωσης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Εργαστηρίου</w:t>
      </w:r>
      <w:r>
        <w:rPr>
          <w:rFonts w:cs="Calibri" w:hAnsi="Calibri" w:eastAsia="Calibri" w:ascii="Calibri"/>
          <w:color w:val="2E539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Κ7.00</w:t>
      </w:r>
      <w:r>
        <w:rPr>
          <w:rFonts w:cs="Calibri" w:hAnsi="Calibri" w:eastAsia="Calibri" w:ascii="Calibri"/>
          <w:color w:val="2E5395"/>
          <w:w w:val="99"/>
          <w:sz w:val="32"/>
          <w:szCs w:val="32"/>
        </w:rPr>
        <w:t>5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center"/>
        <w:ind w:left="80" w:right="5803"/>
      </w:pPr>
      <w:r>
        <w:rPr>
          <w:rFonts w:cs="Calibri" w:hAnsi="Calibri" w:eastAsia="Calibri" w:ascii="Calibri"/>
          <w:color w:val="2E5395"/>
          <w:w w:val="99"/>
          <w:sz w:val="26"/>
          <w:szCs w:val="26"/>
        </w:rPr>
        <w:t>Υπεύθυνος</w:t>
      </w:r>
      <w:r>
        <w:rPr>
          <w:rFonts w:cs="Calibri" w:hAnsi="Calibri" w:eastAsia="Calibri" w:ascii="Calibri"/>
          <w:color w:val="2E539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2E5395"/>
          <w:w w:val="99"/>
          <w:sz w:val="26"/>
          <w:szCs w:val="26"/>
        </w:rPr>
        <w:t>τεκμηρίωσης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57" w:lineRule="auto" w:line="284"/>
        <w:ind w:left="1112" w:right="6405" w:hanging="593"/>
      </w:pPr>
      <w:r>
        <w:rPr>
          <w:rFonts w:cs="Calibri" w:hAnsi="Calibri" w:eastAsia="Calibri" w:ascii="Calibri"/>
          <w:sz w:val="22"/>
          <w:szCs w:val="22"/>
        </w:rPr>
        <w:t>Ονοματεπώνυμο:</w:t>
      </w:r>
      <w:r>
        <w:rPr>
          <w:rFonts w:cs="Calibri" w:hAnsi="Calibri" w:eastAsia="Calibri" w:ascii="Calibri"/>
          <w:sz w:val="22"/>
          <w:szCs w:val="22"/>
        </w:rPr>
        <w:t> ΑΜ</w:t>
      </w:r>
      <w:r>
        <w:rPr>
          <w:rFonts w:cs="Calibri" w:hAnsi="Calibri" w:eastAsia="Calibri" w:ascii="Calibri"/>
          <w:sz w:val="22"/>
          <w:szCs w:val="22"/>
        </w:rPr>
        <w:t>: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Τερματικό</w:t>
      </w:r>
      <w:r>
        <w:rPr>
          <w:rFonts w:cs="Calibri" w:hAnsi="Calibri" w:eastAsia="Calibri" w:ascii="Calibri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0"/>
        <w:ind w:right="6406"/>
      </w:pPr>
      <w:r>
        <w:rPr>
          <w:rFonts w:cs="Calibri" w:hAnsi="Calibri" w:eastAsia="Calibri" w:ascii="Calibri"/>
          <w:sz w:val="22"/>
          <w:szCs w:val="22"/>
        </w:rPr>
        <w:t>Διεύθυνση </w:t>
      </w:r>
      <w:r>
        <w:rPr>
          <w:rFonts w:cs="Calibri" w:hAnsi="Calibri" w:eastAsia="Calibri" w:ascii="Calibri"/>
          <w:sz w:val="22"/>
          <w:szCs w:val="22"/>
        </w:rPr>
        <w:t>MAC:</w:t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50"/>
        <w:ind w:right="6406"/>
      </w:pPr>
      <w:r>
        <w:pict>
          <v:group style="position:absolute;margin-left:89.974pt;margin-top:-61.7523pt;width:415.496pt;height:80.74pt;mso-position-horizontal-relative:page;mso-position-vertical-relative:paragraph;z-index:-680" coordorigin="1799,-1235" coordsize="8310,1615">
            <v:shape style="position:absolute;left:1810;top:-1224;width:2112;height:0" coordorigin="1810,-1224" coordsize="2112,0" path="m1810,-1224l3922,-1224e" filled="f" stroked="t" strokeweight="0.58pt" strokecolor="#000000">
              <v:path arrowok="t"/>
            </v:shape>
            <v:shape style="position:absolute;left:3932;top:-1224;width:6167;height:0" coordorigin="3932,-1224" coordsize="6167,0" path="m3932,-1224l10099,-1224e" filled="f" stroked="t" strokeweight="0.58pt" strokecolor="#000000">
              <v:path arrowok="t"/>
            </v:shape>
            <v:shape style="position:absolute;left:1810;top:-908;width:2112;height:0" coordorigin="1810,-908" coordsize="2112,0" path="m1810,-908l3922,-908e" filled="f" stroked="t" strokeweight="0.58001pt" strokecolor="#000000">
              <v:path arrowok="t"/>
            </v:shape>
            <v:shape style="position:absolute;left:3932;top:-908;width:6167;height:0" coordorigin="3932,-908" coordsize="6167,0" path="m3932,-908l10099,-908e" filled="f" stroked="t" strokeweight="0.58001pt" strokecolor="#000000">
              <v:path arrowok="t"/>
            </v:shape>
            <v:shape style="position:absolute;left:1810;top:-588;width:2112;height:0" coordorigin="1810,-588" coordsize="2112,0" path="m1810,-588l3922,-588e" filled="f" stroked="t" strokeweight="0.58pt" strokecolor="#000000">
              <v:path arrowok="t"/>
            </v:shape>
            <v:shape style="position:absolute;left:3932;top:-588;width:6167;height:0" coordorigin="3932,-588" coordsize="6167,0" path="m3932,-588l10099,-588e" filled="f" stroked="t" strokeweight="0.58pt" strokecolor="#000000">
              <v:path arrowok="t"/>
            </v:shape>
            <v:shape style="position:absolute;left:1810;top:-269;width:2112;height:0" coordorigin="1810,-269" coordsize="2112,0" path="m1810,-269l3922,-269e" filled="f" stroked="t" strokeweight="0.58pt" strokecolor="#000000">
              <v:path arrowok="t"/>
            </v:shape>
            <v:shape style="position:absolute;left:3932;top:-269;width:6167;height:0" coordorigin="3932,-269" coordsize="6167,0" path="m3932,-269l10099,-269e" filled="f" stroked="t" strokeweight="0.58pt" strokecolor="#000000">
              <v:path arrowok="t"/>
            </v:shape>
            <v:shape style="position:absolute;left:1810;top:50;width:2112;height:0" coordorigin="1810,50" coordsize="2112,0" path="m1810,50l3922,50e" filled="f" stroked="t" strokeweight="0.58pt" strokecolor="#000000">
              <v:path arrowok="t"/>
            </v:shape>
            <v:shape style="position:absolute;left:3932;top:50;width:6167;height:0" coordorigin="3932,50" coordsize="6167,0" path="m3932,50l10099,50e" filled="f" stroked="t" strokeweight="0.58pt" strokecolor="#000000">
              <v:path arrowok="t"/>
            </v:shape>
            <v:shape style="position:absolute;left:1805;top:-1229;width:0;height:1603" coordorigin="1805,-1229" coordsize="0,1603" path="m1805,-1229l1805,374e" filled="f" stroked="t" strokeweight="0.58pt" strokecolor="#000000">
              <v:path arrowok="t"/>
            </v:shape>
            <v:shape style="position:absolute;left:1810;top:369;width:2112;height:0" coordorigin="1810,369" coordsize="2112,0" path="m1810,369l3922,369e" filled="f" stroked="t" strokeweight="0.58pt" strokecolor="#000000">
              <v:path arrowok="t"/>
            </v:shape>
            <v:shape style="position:absolute;left:3927;top:-1229;width:0;height:1603" coordorigin="3927,-1229" coordsize="0,1603" path="m3927,-1229l3927,374e" filled="f" stroked="t" strokeweight="0.58pt" strokecolor="#000000">
              <v:path arrowok="t"/>
            </v:shape>
            <v:shape style="position:absolute;left:3932;top:369;width:6167;height:0" coordorigin="3932,369" coordsize="6167,0" path="m3932,369l10099,369e" filled="f" stroked="t" strokeweight="0.58pt" strokecolor="#000000">
              <v:path arrowok="t"/>
            </v:shape>
            <v:shape style="position:absolute;left:10104;top:-1229;width:0;height:1603" coordorigin="10104,-1229" coordsize="0,1603" path="m10104,-1229l10104,374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Εσωτερική </w:t>
      </w:r>
      <w:r>
        <w:rPr>
          <w:rFonts w:cs="Calibri" w:hAnsi="Calibri" w:eastAsia="Calibri" w:ascii="Calibri"/>
          <w:sz w:val="22"/>
          <w:szCs w:val="22"/>
        </w:rPr>
        <w:t>IP: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both"/>
        <w:spacing w:before="2"/>
        <w:ind w:left="120" w:right="5627"/>
      </w:pPr>
      <w:r>
        <w:rPr>
          <w:rFonts w:cs="Calibri" w:hAnsi="Calibri" w:eastAsia="Calibri" w:ascii="Calibri"/>
          <w:color w:val="2E5395"/>
          <w:w w:val="99"/>
          <w:sz w:val="26"/>
          <w:szCs w:val="26"/>
        </w:rPr>
        <w:t>Υπολογιστικός</w:t>
      </w:r>
      <w:r>
        <w:rPr>
          <w:rFonts w:cs="Calibri" w:hAnsi="Calibri" w:eastAsia="Calibri" w:ascii="Calibri"/>
          <w:color w:val="2E539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2E5395"/>
          <w:w w:val="99"/>
          <w:sz w:val="26"/>
          <w:szCs w:val="26"/>
        </w:rPr>
        <w:t>Εξοπλισμός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48"/>
        <w:ind w:left="120" w:right="83"/>
      </w:pPr>
      <w:r>
        <w:rPr>
          <w:rFonts w:cs="Calibri" w:hAnsi="Calibri" w:eastAsia="Calibri" w:ascii="Calibri"/>
          <w:sz w:val="22"/>
          <w:szCs w:val="22"/>
        </w:rPr>
        <w:t>Το  εργαστήριο  Κ7.005  διαθέτει  </w:t>
      </w:r>
      <w:r>
        <w:rPr>
          <w:rFonts w:cs="Calibri" w:hAnsi="Calibri" w:eastAsia="Calibri" w:ascii="Calibri"/>
          <w:sz w:val="22"/>
          <w:szCs w:val="22"/>
        </w:rPr>
        <w:t>25  </w:t>
      </w:r>
      <w:r>
        <w:rPr>
          <w:rFonts w:cs="Calibri" w:hAnsi="Calibri" w:eastAsia="Calibri" w:ascii="Calibri"/>
          <w:sz w:val="22"/>
          <w:szCs w:val="22"/>
        </w:rPr>
        <w:t>θέσεις  εργασίας  φοιτητών</w:t>
      </w:r>
      <w:r>
        <w:rPr>
          <w:rFonts w:cs="Calibri" w:hAnsi="Calibri" w:eastAsia="Calibri" w:ascii="Calibri"/>
          <w:sz w:val="22"/>
          <w:szCs w:val="22"/>
        </w:rPr>
        <w:t>,  1  </w:t>
      </w:r>
      <w:r>
        <w:rPr>
          <w:rFonts w:cs="Calibri" w:hAnsi="Calibri" w:eastAsia="Calibri" w:ascii="Calibri"/>
          <w:sz w:val="22"/>
          <w:szCs w:val="22"/>
        </w:rPr>
        <w:t>τερματικό  εισηγητή,  </w:t>
      </w:r>
      <w:r>
        <w:rPr>
          <w:rFonts w:cs="Calibri" w:hAnsi="Calibri" w:eastAsia="Calibri" w:ascii="Calibri"/>
          <w:sz w:val="22"/>
          <w:szCs w:val="22"/>
        </w:rPr>
        <w:t>1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41"/>
        <w:ind w:left="120" w:right="77"/>
      </w:pPr>
      <w:r>
        <w:rPr>
          <w:rFonts w:cs="Calibri" w:hAnsi="Calibri" w:eastAsia="Calibri" w:ascii="Calibri"/>
          <w:sz w:val="22"/>
          <w:szCs w:val="22"/>
        </w:rPr>
        <w:t>βιντεοπροβολέα  και  </w:t>
      </w:r>
      <w:r>
        <w:rPr>
          <w:rFonts w:cs="Calibri" w:hAnsi="Calibri" w:eastAsia="Calibri" w:ascii="Calibri"/>
          <w:sz w:val="22"/>
          <w:szCs w:val="22"/>
        </w:rPr>
        <w:t>1  </w:t>
      </w:r>
      <w:r>
        <w:rPr>
          <w:rFonts w:cs="Calibri" w:hAnsi="Calibri" w:eastAsia="Calibri" w:ascii="Calibri"/>
          <w:sz w:val="22"/>
          <w:szCs w:val="22"/>
        </w:rPr>
        <w:t>διαδραστικό  πίνακα.  Η  διάταξη  των  τερματικών  απεικονίζεται  στο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41"/>
        <w:ind w:left="120" w:right="7164"/>
      </w:pPr>
      <w:r>
        <w:rPr>
          <w:rFonts w:cs="Calibri" w:hAnsi="Calibri" w:eastAsia="Calibri" w:ascii="Calibri"/>
          <w:sz w:val="22"/>
          <w:szCs w:val="22"/>
        </w:rPr>
        <w:t>Διάγραμμα </w:t>
      </w:r>
      <w:r>
        <w:rPr>
          <w:rFonts w:cs="Calibri" w:hAnsi="Calibri" w:eastAsia="Calibri" w:ascii="Calibri"/>
          <w:sz w:val="22"/>
          <w:szCs w:val="22"/>
        </w:rPr>
        <w:t>4.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6"/>
          <w:szCs w:val="26"/>
        </w:rPr>
        <w:jc w:val="both"/>
        <w:ind w:left="120" w:right="6419"/>
      </w:pPr>
      <w:r>
        <w:rPr>
          <w:rFonts w:cs="Calibri" w:hAnsi="Calibri" w:eastAsia="Calibri" w:ascii="Calibri"/>
          <w:color w:val="2E5395"/>
          <w:w w:val="99"/>
          <w:sz w:val="26"/>
          <w:szCs w:val="26"/>
        </w:rPr>
        <w:t>Δικτυακή</w:t>
      </w:r>
      <w:r>
        <w:rPr>
          <w:rFonts w:cs="Calibri" w:hAnsi="Calibri" w:eastAsia="Calibri" w:ascii="Calibri"/>
          <w:color w:val="2E539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color w:val="2E5395"/>
          <w:w w:val="99"/>
          <w:sz w:val="26"/>
          <w:szCs w:val="26"/>
        </w:rPr>
        <w:t>Υποδομή</w:t>
      </w:r>
      <w:r>
        <w:rPr>
          <w:rFonts w:cs="Calibri" w:hAnsi="Calibri" w:eastAsia="Calibri" w:ascii="Calibri"/>
          <w:color w:val="000000"/>
          <w:w w:val="100"/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48" w:lineRule="auto" w:line="276"/>
        <w:ind w:left="120" w:right="77"/>
      </w:pPr>
      <w:r>
        <w:rPr>
          <w:rFonts w:cs="Calibri" w:hAnsi="Calibri" w:eastAsia="Calibri" w:ascii="Calibri"/>
          <w:sz w:val="22"/>
          <w:szCs w:val="22"/>
        </w:rPr>
        <w:t>Στο εργαστήριο υπάρχει δομημένη καλωδίωση που καλύπτει τα τερματικά των χρηστών και</w:t>
      </w:r>
      <w:r>
        <w:rPr>
          <w:rFonts w:cs="Calibri" w:hAnsi="Calibri" w:eastAsia="Calibri" w:ascii="Calibri"/>
          <w:sz w:val="22"/>
          <w:szCs w:val="22"/>
        </w:rPr>
        <w:t> τη θέση εργασίας του εισηγητή. Στο  εργαστήριο υπάρχει καμπίνα (rack) μέσα στην οποία</w:t>
      </w:r>
      <w:r>
        <w:rPr>
          <w:rFonts w:cs="Calibri" w:hAnsi="Calibri" w:eastAsia="Calibri" w:ascii="Calibri"/>
          <w:sz w:val="22"/>
          <w:szCs w:val="22"/>
        </w:rPr>
        <w:t> καταλήγουν οι καλωδιώσεις (patch panel) οι οποίες με τη σειρά τους συνδέονται στον ενεργό</w:t>
      </w:r>
      <w:r>
        <w:rPr>
          <w:rFonts w:cs="Calibri" w:hAnsi="Calibri" w:eastAsia="Calibri" w:ascii="Calibri"/>
          <w:sz w:val="22"/>
          <w:szCs w:val="22"/>
        </w:rPr>
        <w:t> εξοπλισμό (switch/router).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20" w:right="5990"/>
      </w:pPr>
      <w:r>
        <w:rPr>
          <w:rFonts w:cs="Calibri" w:hAnsi="Calibri" w:eastAsia="Calibri" w:ascii="Calibri"/>
          <w:color w:val="1F3762"/>
          <w:sz w:val="24"/>
          <w:szCs w:val="24"/>
        </w:rPr>
        <w:t>Διαδικασία τεκμηρίωσης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 w:lineRule="auto" w:line="276"/>
        <w:ind w:left="120" w:right="76"/>
      </w:pPr>
      <w:r>
        <w:rPr>
          <w:rFonts w:cs="Calibri" w:hAnsi="Calibri" w:eastAsia="Calibri" w:ascii="Calibri"/>
          <w:sz w:val="22"/>
          <w:szCs w:val="22"/>
        </w:rPr>
        <w:t>Η  διαδικασία  που  ακολουθήθηκε  για  την  καταγραφή  του  εξοπλισμού  και  υποδομής  του</w:t>
      </w:r>
      <w:r>
        <w:rPr>
          <w:rFonts w:cs="Calibri" w:hAnsi="Calibri" w:eastAsia="Calibri" w:ascii="Calibri"/>
          <w:sz w:val="22"/>
          <w:szCs w:val="22"/>
        </w:rPr>
        <w:t> εργαστηρίου είναι η εξής: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ind w:left="120" w:right="3531"/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Πίνακας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1.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Διαδικασία τεκμηρίωσης δικτύου – φύλλο καταγραφής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70"/>
      </w:pPr>
      <w:r>
        <w:rPr>
          <w:rFonts w:cs="Calibri" w:hAnsi="Calibri" w:eastAsia="Calibri" w:ascii="Calibri"/>
          <w:b/>
          <w:sz w:val="22"/>
          <w:szCs w:val="22"/>
        </w:rPr>
        <w:t>Βήμα                         Περιγραφή Εργασίας                                        Παρατηρήσεις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50" w:lineRule="auto" w:line="275"/>
        <w:ind w:left="1222" w:right="3527" w:hanging="602"/>
      </w:pPr>
      <w:r>
        <w:rPr>
          <w:rFonts w:cs="Calibri" w:hAnsi="Calibri" w:eastAsia="Calibri" w:ascii="Calibri"/>
          <w:sz w:val="22"/>
          <w:szCs w:val="22"/>
        </w:rPr>
        <w:t>1.</w:t>
        <w:tab/>
      </w:r>
      <w:r>
        <w:rPr>
          <w:rFonts w:cs="Calibri" w:hAnsi="Calibri" w:eastAsia="Calibri" w:ascii="Calibri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Για     όλα     τα     τερματικά     (Η/Υ)     που</w:t>
      </w:r>
      <w:r>
        <w:rPr>
          <w:rFonts w:cs="Calibri" w:hAnsi="Calibri" w:eastAsia="Calibri" w:ascii="Calibri"/>
          <w:sz w:val="22"/>
          <w:szCs w:val="22"/>
        </w:rPr>
        <w:t> συμμετέχουν                 στο                 δίκτυο</w:t>
      </w:r>
      <w:r>
        <w:rPr>
          <w:rFonts w:cs="Calibri" w:hAnsi="Calibri" w:eastAsia="Calibri" w:ascii="Calibri"/>
          <w:sz w:val="22"/>
          <w:szCs w:val="22"/>
        </w:rPr>
        <w:t> χρησιμοποιήθηκε  μοναδικός  κωδικός,  ο</w:t>
      </w:r>
      <w:r>
        <w:rPr>
          <w:rFonts w:cs="Calibri" w:hAnsi="Calibri" w:eastAsia="Calibri" w:ascii="Calibri"/>
          <w:sz w:val="22"/>
          <w:szCs w:val="22"/>
        </w:rPr>
        <w:t> οποίος  αποτελεί  την  ταυτότητα  (όνομα</w:t>
      </w:r>
      <w:r>
        <w:rPr>
          <w:rFonts w:cs="Calibri" w:hAnsi="Calibri" w:eastAsia="Calibri" w:ascii="Calibri"/>
          <w:sz w:val="22"/>
          <w:szCs w:val="22"/>
        </w:rPr>
        <w:t>)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του τερματικού </w:t>
      </w:r>
      <w:r>
        <w:rPr>
          <w:rFonts w:cs="Calibri" w:hAnsi="Calibri" w:eastAsia="Calibri" w:ascii="Calibri"/>
          <w:sz w:val="22"/>
          <w:szCs w:val="22"/>
        </w:rPr>
        <w:t>(</w:t>
      </w:r>
      <w:r>
        <w:rPr>
          <w:rFonts w:cs="Calibri" w:hAnsi="Calibri" w:eastAsia="Calibri" w:ascii="Calibri"/>
          <w:sz w:val="22"/>
          <w:szCs w:val="22"/>
        </w:rPr>
        <w:t>στήλη Β)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8" w:lineRule="auto" w:line="276"/>
        <w:ind w:left="1222" w:right="3526" w:hanging="602"/>
      </w:pPr>
      <w:r>
        <w:rPr>
          <w:rFonts w:cs="Calibri" w:hAnsi="Calibri" w:eastAsia="Calibri" w:ascii="Calibri"/>
          <w:sz w:val="22"/>
          <w:szCs w:val="22"/>
        </w:rPr>
        <w:t>2.</w:t>
        <w:tab/>
      </w:r>
      <w:r>
        <w:rPr>
          <w:rFonts w:cs="Calibri" w:hAnsi="Calibri" w:eastAsia="Calibri" w:ascii="Calibri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Για     κάθε     τερματικό     εντοπίστηκε     η</w:t>
      </w:r>
      <w:r>
        <w:rPr>
          <w:rFonts w:cs="Calibri" w:hAnsi="Calibri" w:eastAsia="Calibri" w:ascii="Calibri"/>
          <w:sz w:val="22"/>
          <w:szCs w:val="22"/>
        </w:rPr>
        <w:t> κοντινότερη    πρίζα    δικτύου    η    οποία</w:t>
      </w:r>
      <w:r>
        <w:rPr>
          <w:rFonts w:cs="Calibri" w:hAnsi="Calibri" w:eastAsia="Calibri" w:ascii="Calibri"/>
          <w:sz w:val="22"/>
          <w:szCs w:val="22"/>
        </w:rPr>
        <w:t> συνήθως  αποτελεί  το  σημείο  σύνδεσης</w:t>
      </w:r>
      <w:r>
        <w:rPr>
          <w:rFonts w:cs="Calibri" w:hAnsi="Calibri" w:eastAsia="Calibri" w:ascii="Calibri"/>
          <w:sz w:val="22"/>
          <w:szCs w:val="22"/>
        </w:rPr>
        <w:t> του τερματικού με το δίκτυο.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7"/>
        <w:ind w:left="583" w:right="3532"/>
      </w:pPr>
      <w:r>
        <w:pict>
          <v:group style="position:absolute;margin-left:89.974pt;margin-top:484.94pt;width:415.496pt;height:281.526pt;mso-position-horizontal-relative:page;mso-position-vertical-relative:page;z-index:-679" coordorigin="1799,9699" coordsize="8310,5631">
            <v:shape style="position:absolute;left:2686;top:9714;width:103;height:307" coordorigin="2686,9714" coordsize="103,307" path="m2686,10021l2789,10021,2789,9714,2686,9714,2686,10021xe" filled="t" fillcolor="#E7E6E6" stroked="f">
              <v:path arrowok="t"/>
              <v:fill/>
            </v:shape>
            <v:shape style="position:absolute;left:1810;top:9714;width:103;height:307" coordorigin="1810,9714" coordsize="103,307" path="m1810,10021l1913,10021,1913,9714,1810,9714,1810,10021xe" filled="t" fillcolor="#E7E6E6" stroked="f">
              <v:path arrowok="t"/>
              <v:fill/>
            </v:shape>
            <v:shape style="position:absolute;left:1913;top:9714;width:773;height:307" coordorigin="1913,9714" coordsize="773,307" path="m1913,10021l2686,10021,2686,9714,1913,9714,1913,10021xe" filled="t" fillcolor="#E7E6E6" stroked="f">
              <v:path arrowok="t"/>
              <v:fill/>
            </v:shape>
            <v:shape style="position:absolute;left:2799;top:9714;width:103;height:307" coordorigin="2799,9714" coordsize="103,307" path="m2799,10021l2902,10021,2902,9714,2799,9714,2799,10021xe" filled="t" fillcolor="#E7E6E6" stroked="f">
              <v:path arrowok="t"/>
              <v:fill/>
            </v:shape>
            <v:shape style="position:absolute;left:6654;top:9714;width:103;height:307" coordorigin="6654,9714" coordsize="103,307" path="m6654,10021l6757,10021,6757,9714,6654,9714,6654,10021xe" filled="t" fillcolor="#E7E6E6" stroked="f">
              <v:path arrowok="t"/>
              <v:fill/>
            </v:shape>
            <v:shape style="position:absolute;left:2902;top:9714;width:3752;height:307" coordorigin="2902,9714" coordsize="3752,307" path="m2902,10021l6654,10021,6654,9714,2902,9714,2902,10021xe" filled="t" fillcolor="#E7E6E6" stroked="f">
              <v:path arrowok="t"/>
              <v:fill/>
            </v:shape>
            <v:shape style="position:absolute;left:6769;top:9714;width:103;height:307" coordorigin="6769,9714" coordsize="103,307" path="m6769,10021l6873,10021,6873,9714,6769,9714,6769,10021xe" filled="t" fillcolor="#E7E6E6" stroked="f">
              <v:path arrowok="t"/>
              <v:fill/>
            </v:shape>
            <v:shape style="position:absolute;left:9995;top:9714;width:103;height:307" coordorigin="9995,9714" coordsize="103,307" path="m9995,10021l10099,10021,10099,9714,9995,9714,9995,10021xe" filled="t" fillcolor="#E7E6E6" stroked="f">
              <v:path arrowok="t"/>
              <v:fill/>
            </v:shape>
            <v:shape style="position:absolute;left:6873;top:9714;width:3123;height:307" coordorigin="6873,9714" coordsize="3123,307" path="m6873,10021l9995,10021,9995,9714,6873,9714,6873,10021xe" filled="t" fillcolor="#E7E6E6" stroked="f">
              <v:path arrowok="t"/>
              <v:fill/>
            </v:shape>
            <v:shape style="position:absolute;left:1810;top:9709;width:979;height:0" coordorigin="1810,9709" coordsize="979,0" path="m1810,9709l2789,9709e" filled="f" stroked="t" strokeweight="0.58001pt" strokecolor="#000000">
              <v:path arrowok="t"/>
            </v:shape>
            <v:shape style="position:absolute;left:2799;top:9709;width:3961;height:0" coordorigin="2799,9709" coordsize="3961,0" path="m2799,9709l6760,9709e" filled="f" stroked="t" strokeweight="0.58001pt" strokecolor="#000000">
              <v:path arrowok="t"/>
            </v:shape>
            <v:shape style="position:absolute;left:6769;top:9709;width:3329;height:0" coordorigin="6769,9709" coordsize="3329,0" path="m6769,9709l10099,9709e" filled="f" stroked="t" strokeweight="0.58001pt" strokecolor="#000000">
              <v:path arrowok="t"/>
            </v:shape>
            <v:shape style="position:absolute;left:1810;top:10026;width:979;height:0" coordorigin="1810,10026" coordsize="979,0" path="m1810,10026l2789,10026e" filled="f" stroked="t" strokeweight="0.58001pt" strokecolor="#000000">
              <v:path arrowok="t"/>
            </v:shape>
            <v:shape style="position:absolute;left:2799;top:10026;width:3961;height:0" coordorigin="2799,10026" coordsize="3961,0" path="m2799,10026l6760,10026e" filled="f" stroked="t" strokeweight="0.58001pt" strokecolor="#000000">
              <v:path arrowok="t"/>
            </v:shape>
            <v:shape style="position:absolute;left:6769;top:10026;width:3329;height:0" coordorigin="6769,10026" coordsize="3329,0" path="m6769,10026l10099,10026e" filled="f" stroked="t" strokeweight="0.58001pt" strokecolor="#000000">
              <v:path arrowok="t"/>
            </v:shape>
            <v:shape style="position:absolute;left:1810;top:11581;width:979;height:0" coordorigin="1810,11581" coordsize="979,0" path="m1810,11581l2789,11581e" filled="f" stroked="t" strokeweight="0.57998pt" strokecolor="#000000">
              <v:path arrowok="t"/>
            </v:shape>
            <v:shape style="position:absolute;left:2799;top:11581;width:3961;height:0" coordorigin="2799,11581" coordsize="3961,0" path="m2799,11581l6760,11581e" filled="f" stroked="t" strokeweight="0.57998pt" strokecolor="#000000">
              <v:path arrowok="t"/>
            </v:shape>
            <v:shape style="position:absolute;left:6769;top:11581;width:3329;height:0" coordorigin="6769,11581" coordsize="3329,0" path="m6769,11581l10099,11581e" filled="f" stroked="t" strokeweight="0.57998pt" strokecolor="#000000">
              <v:path arrowok="t"/>
            </v:shape>
            <v:shape style="position:absolute;left:1810;top:12827;width:979;height:0" coordorigin="1810,12827" coordsize="979,0" path="m1810,12827l2789,12827e" filled="f" stroked="t" strokeweight="0.57998pt" strokecolor="#000000">
              <v:path arrowok="t"/>
            </v:shape>
            <v:shape style="position:absolute;left:2799;top:12827;width:3961;height:0" coordorigin="2799,12827" coordsize="3961,0" path="m2799,12827l6760,12827e" filled="f" stroked="t" strokeweight="0.57998pt" strokecolor="#000000">
              <v:path arrowok="t"/>
            </v:shape>
            <v:shape style="position:absolute;left:6769;top:12827;width:3329;height:0" coordorigin="6769,12827" coordsize="3329,0" path="m6769,12827l10099,12827e" filled="f" stroked="t" strokeweight="0.57998pt" strokecolor="#000000">
              <v:path arrowok="t"/>
            </v:shape>
            <v:shape style="position:absolute;left:1810;top:14073;width:979;height:0" coordorigin="1810,14073" coordsize="979,0" path="m1810,14073l2789,14073e" filled="f" stroked="t" strokeweight="0.57998pt" strokecolor="#000000">
              <v:path arrowok="t"/>
            </v:shape>
            <v:shape style="position:absolute;left:2799;top:14073;width:3961;height:0" coordorigin="2799,14073" coordsize="3961,0" path="m2799,14073l6760,14073e" filled="f" stroked="t" strokeweight="0.57998pt" strokecolor="#000000">
              <v:path arrowok="t"/>
            </v:shape>
            <v:shape style="position:absolute;left:6769;top:14073;width:3329;height:0" coordorigin="6769,14073" coordsize="3329,0" path="m6769,14073l10099,14073e" filled="f" stroked="t" strokeweight="0.57998pt" strokecolor="#000000">
              <v:path arrowok="t"/>
            </v:shape>
            <v:shape style="position:absolute;left:1805;top:9705;width:0;height:5619" coordorigin="1805,9705" coordsize="0,5619" path="m1805,9705l1805,15324e" filled="f" stroked="t" strokeweight="0.58pt" strokecolor="#000000">
              <v:path arrowok="t"/>
            </v:shape>
            <v:shape style="position:absolute;left:1810;top:15319;width:979;height:0" coordorigin="1810,15319" coordsize="979,0" path="m1810,15319l2789,15319e" filled="f" stroked="t" strokeweight="0.58004pt" strokecolor="#000000">
              <v:path arrowok="t"/>
            </v:shape>
            <v:shape style="position:absolute;left:2794;top:9705;width:0;height:5619" coordorigin="2794,9705" coordsize="0,5619" path="m2794,9705l2794,15324e" filled="f" stroked="t" strokeweight="0.58pt" strokecolor="#000000">
              <v:path arrowok="t"/>
            </v:shape>
            <v:shape style="position:absolute;left:2799;top:15319;width:3961;height:0" coordorigin="2799,15319" coordsize="3961,0" path="m2799,15319l6760,15319e" filled="f" stroked="t" strokeweight="0.58004pt" strokecolor="#000000">
              <v:path arrowok="t"/>
            </v:shape>
            <v:shape style="position:absolute;left:6765;top:9705;width:0;height:5619" coordorigin="6765,9705" coordsize="0,5619" path="m6765,9705l6765,15324e" filled="f" stroked="t" strokeweight="0.58001pt" strokecolor="#000000">
              <v:path arrowok="t"/>
            </v:shape>
            <v:shape style="position:absolute;left:6769;top:15319;width:3329;height:0" coordorigin="6769,15319" coordsize="3329,0" path="m6769,15319l10099,15319e" filled="f" stroked="t" strokeweight="0.58004pt" strokecolor="#000000">
              <v:path arrowok="t"/>
            </v:shape>
            <v:shape style="position:absolute;left:10104;top:9705;width:0;height:5619" coordorigin="10104,9705" coordsize="0,5619" path="m10104,9705l10104,15324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3.         </w:t>
      </w:r>
      <w:r>
        <w:rPr>
          <w:rFonts w:cs="Calibri" w:hAnsi="Calibri" w:eastAsia="Calibri" w:ascii="Calibri"/>
          <w:sz w:val="22"/>
          <w:szCs w:val="22"/>
        </w:rPr>
        <w:t>Εντοπίστηκε     για    κάθε    τερματικό     η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41"/>
        <w:ind w:left="1185" w:right="3980"/>
      </w:pPr>
      <w:r>
        <w:rPr>
          <w:rFonts w:cs="Calibri" w:hAnsi="Calibri" w:eastAsia="Calibri" w:ascii="Calibri"/>
          <w:sz w:val="22"/>
          <w:szCs w:val="22"/>
        </w:rPr>
        <w:t>αντίστοιχη πρίζα σύνδεσης </w:t>
      </w:r>
      <w:r>
        <w:rPr>
          <w:rFonts w:cs="Calibri" w:hAnsi="Calibri" w:eastAsia="Calibri" w:ascii="Calibri"/>
          <w:sz w:val="22"/>
          <w:szCs w:val="22"/>
        </w:rPr>
        <w:t>(</w:t>
      </w:r>
      <w:r>
        <w:rPr>
          <w:rFonts w:cs="Calibri" w:hAnsi="Calibri" w:eastAsia="Calibri" w:ascii="Calibri"/>
          <w:sz w:val="22"/>
          <w:szCs w:val="22"/>
        </w:rPr>
        <w:t>στήλη </w:t>
      </w:r>
      <w:r>
        <w:rPr>
          <w:rFonts w:cs="Calibri" w:hAnsi="Calibri" w:eastAsia="Calibri" w:ascii="Calibri"/>
          <w:sz w:val="22"/>
          <w:szCs w:val="22"/>
        </w:rPr>
        <w:t>F)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left"/>
        <w:spacing w:before="12" w:lineRule="auto" w:line="276"/>
        <w:ind w:left="1222" w:right="3530" w:hanging="602"/>
        <w:sectPr>
          <w:pgNumType w:start="1"/>
          <w:pgMar w:footer="1000" w:header="0" w:top="1560" w:bottom="280" w:left="1680" w:right="1680"/>
          <w:footerReference w:type="default" r:id="rId4"/>
          <w:pgSz w:w="11920" w:h="16840"/>
        </w:sectPr>
      </w:pPr>
      <w:r>
        <w:rPr>
          <w:rFonts w:cs="Calibri" w:hAnsi="Calibri" w:eastAsia="Calibri" w:ascii="Calibri"/>
          <w:sz w:val="22"/>
          <w:szCs w:val="22"/>
        </w:rPr>
        <w:t>4.</w:t>
        <w:tab/>
      </w:r>
      <w:r>
        <w:rPr>
          <w:rFonts w:cs="Calibri" w:hAnsi="Calibri" w:eastAsia="Calibri" w:ascii="Calibri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Έλεγχος  τερματικών που  δεν συνδέονται</w:t>
      </w:r>
      <w:r>
        <w:rPr>
          <w:rFonts w:cs="Calibri" w:hAnsi="Calibri" w:eastAsia="Calibri" w:ascii="Calibri"/>
          <w:sz w:val="22"/>
          <w:szCs w:val="22"/>
        </w:rPr>
        <w:t> σε πρίζα δικτύου </w:t>
      </w:r>
      <w:r>
        <w:rPr>
          <w:rFonts w:cs="Calibri" w:hAnsi="Calibri" w:eastAsia="Calibri" w:ascii="Calibri"/>
          <w:sz w:val="22"/>
          <w:szCs w:val="22"/>
        </w:rPr>
        <w:t>(</w:t>
      </w:r>
      <w:r>
        <w:rPr>
          <w:rFonts w:cs="Calibri" w:hAnsi="Calibri" w:eastAsia="Calibri" w:ascii="Calibri"/>
          <w:sz w:val="22"/>
          <w:szCs w:val="22"/>
        </w:rPr>
        <w:t>στήλη H ή Ι</w:t>
      </w: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pict>
          <v:group style="position:absolute;margin-left:89.974pt;margin-top:71.71pt;width:415.496pt;height:281.07pt;mso-position-horizontal-relative:page;mso-position-vertical-relative:page;z-index:-678" coordorigin="1799,1434" coordsize="8310,5621">
            <v:shape style="position:absolute;left:1810;top:1445;width:979;height:0" coordorigin="1810,1445" coordsize="979,0" path="m1810,1445l2789,1445e" filled="f" stroked="t" strokeweight="0.58pt" strokecolor="#000000">
              <v:path arrowok="t"/>
            </v:shape>
            <v:shape style="position:absolute;left:2799;top:1445;width:3961;height:0" coordorigin="2799,1445" coordsize="3961,0" path="m2799,1445l6760,1445e" filled="f" stroked="t" strokeweight="0.58pt" strokecolor="#000000">
              <v:path arrowok="t"/>
            </v:shape>
            <v:shape style="position:absolute;left:6769;top:1445;width:3329;height:0" coordorigin="6769,1445" coordsize="3329,0" path="m6769,1445l10099,1445e" filled="f" stroked="t" strokeweight="0.58pt" strokecolor="#000000">
              <v:path arrowok="t"/>
            </v:shape>
            <v:shape style="position:absolute;left:1810;top:3927;width:979;height:0" coordorigin="1810,3927" coordsize="979,0" path="m1810,3927l2789,3927e" filled="f" stroked="t" strokeweight="0.58pt" strokecolor="#000000">
              <v:path arrowok="t"/>
            </v:shape>
            <v:shape style="position:absolute;left:2799;top:3927;width:3961;height:0" coordorigin="2799,3927" coordsize="3961,0" path="m2799,3927l6760,3927e" filled="f" stroked="t" strokeweight="0.58pt" strokecolor="#000000">
              <v:path arrowok="t"/>
            </v:shape>
            <v:shape style="position:absolute;left:6769;top:3927;width:3329;height:0" coordorigin="6769,3927" coordsize="3329,0" path="m6769,3927l10099,3927e" filled="f" stroked="t" strokeweight="0.58pt" strokecolor="#000000">
              <v:path arrowok="t"/>
            </v:shape>
            <v:shape style="position:absolute;left:1810;top:5172;width:979;height:0" coordorigin="1810,5172" coordsize="979,0" path="m1810,5172l2789,5172e" filled="f" stroked="t" strokeweight="0.58001pt" strokecolor="#000000">
              <v:path arrowok="t"/>
            </v:shape>
            <v:shape style="position:absolute;left:2799;top:5172;width:3961;height:0" coordorigin="2799,5172" coordsize="3961,0" path="m2799,5172l6760,5172e" filled="f" stroked="t" strokeweight="0.58001pt" strokecolor="#000000">
              <v:path arrowok="t"/>
            </v:shape>
            <v:shape style="position:absolute;left:6769;top:5172;width:3329;height:0" coordorigin="6769,5172" coordsize="3329,0" path="m6769,5172l10099,5172e" filled="f" stroked="t" strokeweight="0.58001pt" strokecolor="#000000">
              <v:path arrowok="t"/>
            </v:shape>
            <v:shape style="position:absolute;left:1810;top:6109;width:979;height:0" coordorigin="1810,6109" coordsize="979,0" path="m1810,6109l2789,6109e" filled="f" stroked="t" strokeweight="0.57998pt" strokecolor="#000000">
              <v:path arrowok="t"/>
            </v:shape>
            <v:shape style="position:absolute;left:2799;top:6109;width:3961;height:0" coordorigin="2799,6109" coordsize="3961,0" path="m2799,6109l6760,6109e" filled="f" stroked="t" strokeweight="0.57998pt" strokecolor="#000000">
              <v:path arrowok="t"/>
            </v:shape>
            <v:shape style="position:absolute;left:6769;top:6109;width:3329;height:0" coordorigin="6769,6109" coordsize="3329,0" path="m6769,6109l10099,6109e" filled="f" stroked="t" strokeweight="0.57998pt" strokecolor="#000000">
              <v:path arrowok="t"/>
            </v:shape>
            <v:shape style="position:absolute;left:1805;top:1440;width:0;height:5610" coordorigin="1805,1440" coordsize="0,5610" path="m1805,1440l1805,7050e" filled="f" stroked="t" strokeweight="0.58pt" strokecolor="#000000">
              <v:path arrowok="t"/>
            </v:shape>
            <v:shape style="position:absolute;left:1810;top:7045;width:979;height:0" coordorigin="1810,7045" coordsize="979,0" path="m1810,7045l2789,7045e" filled="f" stroked="t" strokeweight="0.58001pt" strokecolor="#000000">
              <v:path arrowok="t"/>
            </v:shape>
            <v:shape style="position:absolute;left:2794;top:1440;width:0;height:5610" coordorigin="2794,1440" coordsize="0,5610" path="m2794,1440l2794,7050e" filled="f" stroked="t" strokeweight="0.58pt" strokecolor="#000000">
              <v:path arrowok="t"/>
            </v:shape>
            <v:shape style="position:absolute;left:2799;top:7045;width:3961;height:0" coordorigin="2799,7045" coordsize="3961,0" path="m2799,7045l6760,7045e" filled="f" stroked="t" strokeweight="0.58001pt" strokecolor="#000000">
              <v:path arrowok="t"/>
            </v:shape>
            <v:shape style="position:absolute;left:6765;top:1440;width:0;height:5610" coordorigin="6765,1440" coordsize="0,5610" path="m6765,1440l6765,7050e" filled="f" stroked="t" strokeweight="0.58001pt" strokecolor="#000000">
              <v:path arrowok="t"/>
            </v:shape>
            <v:shape style="position:absolute;left:6769;top:7045;width:3329;height:0" coordorigin="6769,7045" coordsize="3329,0" path="m6769,7045l10099,7045e" filled="f" stroked="t" strokeweight="0.58001pt" strokecolor="#000000">
              <v:path arrowok="t"/>
            </v:shape>
            <v:shape style="position:absolute;left:10104;top:1440;width:0;height:5610" coordorigin="10104,1440" coordsize="0,5610" path="m10104,1440l10104,7050e" filled="f" stroked="t" strokeweight="0.58001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583" w:right="3531"/>
      </w:pPr>
      <w:r>
        <w:rPr>
          <w:rFonts w:cs="Calibri" w:hAnsi="Calibri" w:eastAsia="Calibri" w:ascii="Calibri"/>
          <w:sz w:val="22"/>
          <w:szCs w:val="22"/>
        </w:rPr>
        <w:t>5.         </w:t>
      </w:r>
      <w:r>
        <w:rPr>
          <w:rFonts w:cs="Calibri" w:hAnsi="Calibri" w:eastAsia="Calibri" w:ascii="Calibri"/>
          <w:sz w:val="22"/>
          <w:szCs w:val="22"/>
        </w:rPr>
        <w:t>Έλεγχος  αντιστοίχισης  πριζών  με  θέσεις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38"/>
        <w:ind w:left="1185" w:right="4061"/>
      </w:pPr>
      <w:r>
        <w:rPr>
          <w:rFonts w:cs="Calibri" w:hAnsi="Calibri" w:eastAsia="Calibri" w:ascii="Calibri"/>
          <w:sz w:val="22"/>
          <w:szCs w:val="22"/>
        </w:rPr>
        <w:t>κατανεμητή </w:t>
      </w:r>
      <w:r>
        <w:rPr>
          <w:rFonts w:cs="Calibri" w:hAnsi="Calibri" w:eastAsia="Calibri" w:ascii="Calibri"/>
          <w:sz w:val="22"/>
          <w:szCs w:val="22"/>
        </w:rPr>
        <w:t>(patch panel) (</w:t>
      </w:r>
      <w:r>
        <w:rPr>
          <w:rFonts w:cs="Calibri" w:hAnsi="Calibri" w:eastAsia="Calibri" w:ascii="Calibri"/>
          <w:sz w:val="22"/>
          <w:szCs w:val="22"/>
        </w:rPr>
        <w:t>στήλη </w:t>
      </w:r>
      <w:r>
        <w:rPr>
          <w:rFonts w:cs="Calibri" w:hAnsi="Calibri" w:eastAsia="Calibri" w:ascii="Calibri"/>
          <w:sz w:val="22"/>
          <w:szCs w:val="22"/>
        </w:rPr>
        <w:t>G)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2" w:lineRule="auto" w:line="275"/>
        <w:ind w:left="1222" w:right="3529" w:hanging="602"/>
      </w:pPr>
      <w:r>
        <w:rPr>
          <w:rFonts w:cs="Calibri" w:hAnsi="Calibri" w:eastAsia="Calibri" w:ascii="Calibri"/>
          <w:sz w:val="22"/>
          <w:szCs w:val="22"/>
        </w:rPr>
        <w:t>6.</w:t>
        <w:tab/>
      </w:r>
      <w:r>
        <w:rPr>
          <w:rFonts w:cs="Calibri" w:hAnsi="Calibri" w:eastAsia="Calibri" w:ascii="Calibri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Εντοπισμός   της   κεντρικής   πρίζας   του</w:t>
      </w:r>
      <w:r>
        <w:rPr>
          <w:rFonts w:cs="Calibri" w:hAnsi="Calibri" w:eastAsia="Calibri" w:ascii="Calibri"/>
          <w:sz w:val="22"/>
          <w:szCs w:val="22"/>
        </w:rPr>
        <w:t> εργαστηρίου  από  την  οποία  το  δίκτυο</w:t>
      </w:r>
      <w:r>
        <w:rPr>
          <w:rFonts w:cs="Calibri" w:hAnsi="Calibri" w:eastAsia="Calibri" w:ascii="Calibri"/>
          <w:sz w:val="22"/>
          <w:szCs w:val="22"/>
        </w:rPr>
        <w:t> αποκτά πρόσβαση στο διαδίκτυο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8" w:lineRule="auto" w:line="275"/>
        <w:ind w:left="1222" w:right="3527" w:hanging="602"/>
      </w:pPr>
      <w:r>
        <w:rPr>
          <w:rFonts w:cs="Calibri" w:hAnsi="Calibri" w:eastAsia="Calibri" w:ascii="Calibri"/>
          <w:sz w:val="22"/>
          <w:szCs w:val="22"/>
        </w:rPr>
        <w:t>7.</w:t>
        <w:tab/>
      </w:r>
      <w:r>
        <w:rPr>
          <w:rFonts w:cs="Calibri" w:hAnsi="Calibri" w:eastAsia="Calibri" w:ascii="Calibri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Καταγραφή της αντιστοιχίας των θέσεων</w:t>
      </w:r>
      <w:r>
        <w:rPr>
          <w:rFonts w:cs="Calibri" w:hAnsi="Calibri" w:eastAsia="Calibri" w:ascii="Calibri"/>
          <w:sz w:val="22"/>
          <w:szCs w:val="22"/>
        </w:rPr>
        <w:t> του   κατανεμητή   </w:t>
      </w:r>
      <w:r>
        <w:rPr>
          <w:rFonts w:cs="Calibri" w:hAnsi="Calibri" w:eastAsia="Calibri" w:ascii="Calibri"/>
          <w:sz w:val="22"/>
          <w:szCs w:val="22"/>
        </w:rPr>
        <w:t>(patch   panel)   </w:t>
      </w:r>
      <w:r>
        <w:rPr>
          <w:rFonts w:cs="Calibri" w:hAnsi="Calibri" w:eastAsia="Calibri" w:ascii="Calibri"/>
          <w:sz w:val="22"/>
          <w:szCs w:val="22"/>
        </w:rPr>
        <w:t>με   τις</w:t>
      </w:r>
      <w:r>
        <w:rPr>
          <w:rFonts w:cs="Calibri" w:hAnsi="Calibri" w:eastAsia="Calibri" w:ascii="Calibri"/>
          <w:sz w:val="22"/>
          <w:szCs w:val="22"/>
        </w:rPr>
        <w:t> θέσεις του μεταγωγέα (</w:t>
      </w:r>
      <w:r>
        <w:rPr>
          <w:rFonts w:cs="Calibri" w:hAnsi="Calibri" w:eastAsia="Calibri" w:ascii="Calibri"/>
          <w:sz w:val="22"/>
          <w:szCs w:val="22"/>
        </w:rPr>
        <w:t>switch) (</w:t>
      </w:r>
      <w:r>
        <w:rPr>
          <w:rFonts w:cs="Calibri" w:hAnsi="Calibri" w:eastAsia="Calibri" w:ascii="Calibri"/>
          <w:sz w:val="22"/>
          <w:szCs w:val="22"/>
        </w:rPr>
        <w:t>στήλη </w:t>
      </w:r>
      <w:r>
        <w:rPr>
          <w:rFonts w:cs="Calibri" w:hAnsi="Calibri" w:eastAsia="Calibri" w:ascii="Calibri"/>
          <w:sz w:val="22"/>
          <w:szCs w:val="22"/>
        </w:rPr>
        <w:t>H).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color w:val="1F3762"/>
          <w:sz w:val="24"/>
          <w:szCs w:val="24"/>
        </w:rPr>
        <w:t>Εξοπλισμός καμπίνας (</w:t>
      </w:r>
      <w:r>
        <w:rPr>
          <w:rFonts w:cs="Calibri" w:hAnsi="Calibri" w:eastAsia="Calibri" w:ascii="Calibri"/>
          <w:color w:val="1F3762"/>
          <w:sz w:val="24"/>
          <w:szCs w:val="24"/>
        </w:rPr>
        <w:t>Rack)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20"/>
      </w:pPr>
      <w:r>
        <w:rPr>
          <w:rFonts w:cs="Calibri" w:hAnsi="Calibri" w:eastAsia="Calibri" w:ascii="Calibri"/>
          <w:sz w:val="22"/>
          <w:szCs w:val="22"/>
        </w:rPr>
        <w:t>Στο επόμενο διάγραμμα απεικονίζεται η κατανομή των συσκευών στην καμπίνα (</w:t>
      </w:r>
      <w:r>
        <w:rPr>
          <w:rFonts w:cs="Calibri" w:hAnsi="Calibri" w:eastAsia="Calibri" w:ascii="Calibri"/>
          <w:sz w:val="22"/>
          <w:szCs w:val="22"/>
        </w:rPr>
        <w:t>rack).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708"/>
      </w:pPr>
      <w:r>
        <w:pict>
          <v:shape type="#_x0000_t75" style="width:256.2pt;height:88.3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43"/>
        <w:ind w:left="2648"/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Διάγραμμα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1.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Διάταξη εξοπλισμού καμπίνας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120" w:right="75"/>
      </w:pPr>
      <w:r>
        <w:rPr>
          <w:rFonts w:cs="Calibri" w:hAnsi="Calibri" w:eastAsia="Calibri" w:ascii="Calibri"/>
          <w:sz w:val="22"/>
          <w:szCs w:val="22"/>
        </w:rPr>
        <w:t>Περισσότερα    στοιχεία    για    τον    εξοπλισμό    μπορείτε    να    βρείτε    στις    σελίδες    των</w:t>
      </w:r>
      <w:r>
        <w:rPr>
          <w:rFonts w:cs="Calibri" w:hAnsi="Calibri" w:eastAsia="Calibri" w:ascii="Calibri"/>
          <w:sz w:val="22"/>
          <w:szCs w:val="22"/>
        </w:rPr>
        <w:t> κατασκευαστών όπως στον παρακάτω πίνακα: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ind w:left="120"/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Πίνακας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2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. Εξοπλισμός καμπίνας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63"/>
      </w:pPr>
      <w:r>
        <w:pict>
          <v:group style="position:absolute;margin-left:107.97pt;margin-top:-0.532266pt;width:397.5pt;height:170.05pt;mso-position-horizontal-relative:page;mso-position-vertical-relative:paragraph;z-index:-677" coordorigin="2159,-11" coordsize="7950,3401">
            <v:shape style="position:absolute;left:6205;top:5;width:103;height:307" coordorigin="6205,5" coordsize="103,307" path="m6205,312l6309,312,6309,5,6205,5,6205,312xe" filled="t" fillcolor="#F1F1F1" stroked="f">
              <v:path arrowok="t"/>
              <v:fill/>
            </v:shape>
            <v:shape style="position:absolute;left:2170;top:5;width:103;height:307" coordorigin="2170,5" coordsize="103,307" path="m2170,312l2273,312,2273,5,2170,5,2170,312xe" filled="t" fillcolor="#F1F1F1" stroked="f">
              <v:path arrowok="t"/>
              <v:fill/>
            </v:shape>
            <v:shape style="position:absolute;left:2273;top:5;width:3932;height:307" coordorigin="2273,5" coordsize="3932,307" path="m2273,312l6205,312,6205,5,2273,5,2273,312xe" filled="t" fillcolor="#F1F1F1" stroked="f">
              <v:path arrowok="t"/>
              <v:fill/>
            </v:shape>
            <v:shape style="position:absolute;left:6318;top:5;width:103;height:307" coordorigin="6318,5" coordsize="103,307" path="m6318,312l6421,312,6421,5,6318,5,6318,312xe" filled="t" fillcolor="#F1F1F1" stroked="f">
              <v:path arrowok="t"/>
              <v:fill/>
            </v:shape>
            <v:shape style="position:absolute;left:9995;top:5;width:103;height:307" coordorigin="9995,5" coordsize="103,307" path="m9995,312l10099,312,10099,5,9995,5,9995,312xe" filled="t" fillcolor="#F1F1F1" stroked="f">
              <v:path arrowok="t"/>
              <v:fill/>
            </v:shape>
            <v:shape style="position:absolute;left:6421;top:5;width:3574;height:307" coordorigin="6421,5" coordsize="3574,307" path="m6421,312l9995,312,9995,5,6421,5,6421,312xe" filled="t" fillcolor="#F1F1F1" stroked="f">
              <v:path arrowok="t"/>
              <v:fill/>
            </v:shape>
            <v:shape style="position:absolute;left:2170;top:0;width:4139;height:0" coordorigin="2170,0" coordsize="4139,0" path="m2170,0l6309,0e" filled="f" stroked="t" strokeweight="0.57998pt" strokecolor="#000000">
              <v:path arrowok="t"/>
            </v:shape>
            <v:shape style="position:absolute;left:6318;top:0;width:3780;height:0" coordorigin="6318,0" coordsize="3780,0" path="m6318,0l10099,0e" filled="f" stroked="t" strokeweight="0.57998pt" strokecolor="#000000">
              <v:path arrowok="t"/>
            </v:shape>
            <v:shape style="position:absolute;left:2170;top:317;width:4139;height:0" coordorigin="2170,317" coordsize="4139,0" path="m2170,317l6309,317e" filled="f" stroked="t" strokeweight="0.57998pt" strokecolor="#000000">
              <v:path arrowok="t"/>
            </v:shape>
            <v:shape style="position:absolute;left:6318;top:317;width:3780;height:0" coordorigin="6318,317" coordsize="3780,0" path="m6318,317l10099,317e" filled="f" stroked="t" strokeweight="0.57998pt" strokecolor="#000000">
              <v:path arrowok="t"/>
            </v:shape>
            <v:shape style="position:absolute;left:2170;top:1694;width:4139;height:0" coordorigin="2170,1694" coordsize="4139,0" path="m2170,1694l6309,1694e" filled="f" stroked="t" strokeweight="0.57998pt" strokecolor="#000000">
              <v:path arrowok="t"/>
            </v:shape>
            <v:shape style="position:absolute;left:6318;top:1694;width:3780;height:0" coordorigin="6318,1694" coordsize="3780,0" path="m6318,1694l10099,1694e" filled="f" stroked="t" strokeweight="0.57998pt" strokecolor="#000000">
              <v:path arrowok="t"/>
            </v:shape>
            <v:shape style="position:absolute;left:2170;top:2631;width:4139;height:0" coordorigin="2170,2631" coordsize="4139,0" path="m2170,2631l6309,2631e" filled="f" stroked="t" strokeweight="0.57998pt" strokecolor="#000000">
              <v:path arrowok="t"/>
            </v:shape>
            <v:shape style="position:absolute;left:6318;top:2631;width:3780;height:0" coordorigin="6318,2631" coordsize="3780,0" path="m6318,2631l10099,2631e" filled="f" stroked="t" strokeweight="0.57998pt" strokecolor="#000000">
              <v:path arrowok="t"/>
            </v:shape>
            <v:shape style="position:absolute;left:2165;top:-5;width:0;height:3389" coordorigin="2165,-5" coordsize="0,3389" path="m2165,-5l2165,3385e" filled="f" stroked="t" strokeweight="0.58pt" strokecolor="#000000">
              <v:path arrowok="t"/>
            </v:shape>
            <v:shape style="position:absolute;left:2170;top:3380;width:4139;height:0" coordorigin="2170,3380" coordsize="4139,0" path="m2170,3380l6309,3380e" filled="f" stroked="t" strokeweight="0.57998pt" strokecolor="#000000">
              <v:path arrowok="t"/>
            </v:shape>
            <v:shape style="position:absolute;left:6313;top:-5;width:0;height:3389" coordorigin="6313,-5" coordsize="0,3389" path="m6313,-5l6313,3385e" filled="f" stroked="t" strokeweight="0.58001pt" strokecolor="#000000">
              <v:path arrowok="t"/>
            </v:shape>
            <v:shape style="position:absolute;left:6318;top:3380;width:3780;height:0" coordorigin="6318,3380" coordsize="3780,0" path="m6318,3380l10099,3380e" filled="f" stroked="t" strokeweight="0.57998pt" strokecolor="#000000">
              <v:path arrowok="t"/>
            </v:shape>
            <v:shape style="position:absolute;left:10104;top:-5;width:0;height:3389" coordorigin="10104,-5" coordsize="0,3389" path="m10104,-5l10104,3385e" filled="f" stroked="t" strokeweight="0.58001pt" strokecolor="#000000">
              <v:path arrowok="t"/>
            </v:shape>
            <v:shape type="#_x0000_t75" style="position:absolute;left:7561;top:322;width:1292;height:1292">
              <v:imagedata o:title="" r:id="rId6"/>
            </v:shape>
            <v:shape type="#_x0000_t75" style="position:absolute;left:6641;top:1930;width:3130;height:424">
              <v:imagedata o:title="" r:id="rId7"/>
            </v:shape>
            <v:shape type="#_x0000_t75" style="position:absolute;left:7483;top:2635;width:1448;height:696">
              <v:imagedata o:title="" r:id="rId8"/>
            </v:shape>
            <w10:wrap type="none"/>
          </v:group>
        </w:pict>
      </w:r>
      <w:r>
        <w:rPr>
          <w:rFonts w:cs="Calibri" w:hAnsi="Calibri" w:eastAsia="Calibri" w:ascii="Calibri"/>
          <w:b/>
          <w:sz w:val="22"/>
          <w:szCs w:val="22"/>
        </w:rPr>
        <w:t>Συσκευή                                                           Φωτογραφία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0"/>
        <w:ind w:left="593"/>
      </w:pPr>
      <w:r>
        <w:rPr>
          <w:rFonts w:cs="Calibri" w:hAnsi="Calibri" w:eastAsia="Calibri" w:ascii="Calibri"/>
          <w:b/>
          <w:sz w:val="22"/>
          <w:szCs w:val="22"/>
        </w:rPr>
        <w:t>PATCH PANEL 24 PORT CAT 5E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 w:lineRule="exact" w:line="300"/>
        <w:ind w:left="593" w:right="4225"/>
      </w:pPr>
      <w:r>
        <w:rPr>
          <w:rFonts w:cs="Calibri" w:hAnsi="Calibri" w:eastAsia="Calibri" w:ascii="Calibri"/>
          <w:color w:val="0462C1"/>
          <w:sz w:val="22"/>
          <w:szCs w:val="22"/>
        </w:rPr>
      </w:r>
      <w:hyperlink r:id="rId9"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tt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: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ww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.jjn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et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rk.n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e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t/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ct/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a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</w:hyperlink>
      <w:r>
        <w:rPr>
          <w:rFonts w:cs="Calibri" w:hAnsi="Calibri" w:eastAsia="Calibri" w:ascii="Calibri"/>
          <w:color w:val="0462C1"/>
          <w:sz w:val="22"/>
          <w:szCs w:val="22"/>
        </w:rPr>
      </w:r>
      <w:r>
        <w:rPr>
          <w:rFonts w:cs="Calibri" w:hAnsi="Calibri" w:eastAsia="Calibri" w:ascii="Calibri"/>
          <w:color w:val="0462C1"/>
          <w:sz w:val="22"/>
          <w:szCs w:val="22"/>
        </w:rPr>
        <w:t> </w:t>
      </w:r>
      <w:hyperlink r:id="rId10"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atch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an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el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24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rt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ca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t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5e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-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rig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in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al/</w:t>
        </w:r>
      </w:hyperlink>
      <w:r>
        <w:rPr>
          <w:rFonts w:cs="Calibri" w:hAnsi="Calibri" w:eastAsia="Calibri" w:ascii="Calibri"/>
          <w:color w:val="0462C1"/>
          <w:sz w:val="22"/>
          <w:szCs w:val="22"/>
        </w:rPr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auto" w:line="278"/>
        <w:ind w:left="593" w:right="3980"/>
        <w:sectPr>
          <w:pgMar w:header="0" w:footer="1000" w:top="1560" w:bottom="280" w:left="1680" w:right="1680"/>
          <w:pgSz w:w="11920" w:h="16840"/>
        </w:sectPr>
      </w:pPr>
      <w:r>
        <w:rPr>
          <w:rFonts w:cs="Calibri" w:hAnsi="Calibri" w:eastAsia="Calibri" w:ascii="Calibri"/>
          <w:b/>
          <w:sz w:val="22"/>
          <w:szCs w:val="22"/>
        </w:rPr>
        <w:t>3COM 3CRBSG2893 2928-SFP Plus Baseline</w:t>
      </w:r>
      <w:r>
        <w:rPr>
          <w:rFonts w:cs="Calibri" w:hAnsi="Calibri" w:eastAsia="Calibri" w:ascii="Calibri"/>
          <w:b/>
          <w:sz w:val="22"/>
          <w:szCs w:val="22"/>
        </w:rPr>
        <w:t> Ethernet Switch</w:t>
      </w:r>
      <w:r>
        <w:rPr>
          <w:rFonts w:cs="Calibri" w:hAnsi="Calibri" w:eastAsia="Calibri" w:ascii="Calibri"/>
          <w:b/>
          <w:sz w:val="22"/>
          <w:szCs w:val="22"/>
        </w:rPr>
        <w:t> </w:t>
      </w:r>
      <w:r>
        <w:rPr>
          <w:rFonts w:cs="Calibri" w:hAnsi="Calibri" w:eastAsia="Calibri" w:ascii="Calibri"/>
          <w:color w:val="0462C1"/>
          <w:sz w:val="22"/>
          <w:szCs w:val="22"/>
        </w:rPr>
      </w:r>
      <w:hyperlink r:id="rId11"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tt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: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w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ww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.ar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.c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edi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as/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1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3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4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3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3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7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6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7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.p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f</w:t>
        </w:r>
      </w:hyperlink>
      <w:r>
        <w:rPr>
          <w:rFonts w:cs="Calibri" w:hAnsi="Calibri" w:eastAsia="Calibri" w:ascii="Calibri"/>
          <w:color w:val="0462C1"/>
          <w:sz w:val="22"/>
          <w:szCs w:val="22"/>
        </w:rPr>
      </w:r>
      <w:r>
        <w:rPr>
          <w:rFonts w:cs="Calibri" w:hAnsi="Calibri" w:eastAsia="Calibri" w:ascii="Calibri"/>
          <w:color w:val="0462C1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000000"/>
          <w:sz w:val="22"/>
          <w:szCs w:val="22"/>
        </w:rPr>
        <w:t>Mikrotik heX lite (RB750r2)</w:t>
      </w:r>
      <w:r>
        <w:rPr>
          <w:rFonts w:cs="Calibri" w:hAnsi="Calibri" w:eastAsia="Calibri" w:ascii="Calibri"/>
          <w:b/>
          <w:color w:val="000000"/>
          <w:sz w:val="22"/>
          <w:szCs w:val="22"/>
        </w:rPr>
        <w:t> </w:t>
      </w:r>
      <w:r>
        <w:rPr>
          <w:rFonts w:cs="Calibri" w:hAnsi="Calibri" w:eastAsia="Calibri" w:ascii="Calibri"/>
          <w:color w:val="0462C1"/>
          <w:sz w:val="22"/>
          <w:szCs w:val="22"/>
        </w:rPr>
      </w:r>
      <w:hyperlink r:id="rId12"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h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tt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s: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ikr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tik.c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m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p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ro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d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u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ct/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RB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7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5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0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r</w:t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</w:r>
        <w:r>
          <w:rPr>
            <w:rFonts w:cs="Calibri" w:hAnsi="Calibri" w:eastAsia="Calibri" w:ascii="Calibri"/>
            <w:color w:val="0462C1"/>
            <w:sz w:val="22"/>
            <w:szCs w:val="22"/>
            <w:u w:val="single" w:color="0462C1"/>
          </w:rPr>
          <w:t>2</w:t>
        </w:r>
      </w:hyperlink>
      <w:r>
        <w:rPr>
          <w:rFonts w:cs="Calibri" w:hAnsi="Calibri" w:eastAsia="Calibri" w:ascii="Calibri"/>
          <w:color w:val="0462C1"/>
          <w:sz w:val="22"/>
          <w:szCs w:val="22"/>
        </w:rPr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 w:lineRule="auto" w:line="276"/>
        <w:ind w:left="480" w:right="76"/>
      </w:pPr>
      <w:r>
        <w:pict>
          <v:group style="position:absolute;margin-left:106.395pt;margin-top:42.7227pt;width:382.7pt;height:132.99pt;mso-position-horizontal-relative:page;mso-position-vertical-relative:paragraph;z-index:-676" coordorigin="2128,854" coordsize="7654,2660">
            <v:shape type="#_x0000_t75" style="position:absolute;left:2143;top:869;width:7624;height:2630">
              <v:imagedata o:title="" r:id="rId13"/>
            </v:shape>
            <v:shape style="position:absolute;left:2135;top:862;width:7639;height:2645" coordorigin="2135,862" coordsize="7639,2645" path="m2135,3507l9774,3507,9774,862,2135,862,2135,3507xe" filled="f" stroked="t" strokeweight="0.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Το αποτέλεσμα της καταγραφής σχετικά με τις συνδέσεις του εξοπλισμού της καμπίνας</w:t>
      </w:r>
      <w:r>
        <w:rPr>
          <w:rFonts w:cs="Calibri" w:hAnsi="Calibri" w:eastAsia="Calibri" w:ascii="Calibri"/>
          <w:sz w:val="22"/>
          <w:szCs w:val="22"/>
        </w:rPr>
        <w:t> απεικονίζεται σχηματικά παρακάτω: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ind w:left="2454" w:right="2455"/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Διάγραμμα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2.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Διασύνδεση εξοπλισμού καμπίνας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0"/>
      </w:pPr>
      <w:r>
        <w:rPr>
          <w:rFonts w:cs="Calibri" w:hAnsi="Calibri" w:eastAsia="Calibri" w:ascii="Calibri"/>
          <w:sz w:val="22"/>
          <w:szCs w:val="22"/>
        </w:rPr>
        <w:t>Από το παραπάνω διάγραμμα διαπιστώνουμε</w:t>
      </w:r>
      <w:r>
        <w:rPr>
          <w:rFonts w:cs="Calibri" w:hAnsi="Calibri" w:eastAsia="Calibri" w:ascii="Calibri"/>
          <w:sz w:val="22"/>
          <w:szCs w:val="22"/>
        </w:rPr>
        <w:t>: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80"/>
      </w:pPr>
      <w:r>
        <w:rPr>
          <w:rFonts w:cs="Calibri" w:hAnsi="Calibri" w:eastAsia="Calibri" w:ascii="Calibri"/>
          <w:sz w:val="22"/>
          <w:szCs w:val="22"/>
        </w:rPr>
        <w:t>1.    </w:t>
      </w:r>
      <w:r>
        <w:rPr>
          <w:rFonts w:cs="Calibri" w:hAnsi="Calibri" w:eastAsia="Calibri" w:ascii="Calibri"/>
          <w:sz w:val="22"/>
          <w:szCs w:val="22"/>
        </w:rPr>
        <w:t>Η κεντρική πρίζα συνδέεται με την </w:t>
      </w:r>
      <w:r>
        <w:rPr>
          <w:rFonts w:cs="Calibri" w:hAnsi="Calibri" w:eastAsia="Calibri" w:ascii="Calibri"/>
          <w:sz w:val="22"/>
          <w:szCs w:val="22"/>
        </w:rPr>
        <w:t>1</w:t>
      </w:r>
      <w:r>
        <w:rPr>
          <w:rFonts w:cs="Calibri" w:hAnsi="Calibri" w:eastAsia="Calibri" w:ascii="Calibri"/>
          <w:w w:val="99"/>
          <w:position w:val="8"/>
          <w:sz w:val="14"/>
          <w:szCs w:val="14"/>
        </w:rPr>
        <w:t>η</w:t>
      </w:r>
      <w:r>
        <w:rPr>
          <w:rFonts w:cs="Calibri" w:hAnsi="Calibri" w:eastAsia="Calibri" w:ascii="Calibri"/>
          <w:w w:val="100"/>
          <w:position w:val="8"/>
          <w:sz w:val="14"/>
          <w:szCs w:val="14"/>
        </w:rPr>
        <w:t>  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θύρα (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port) 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του δρομολογητή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480"/>
      </w:pPr>
      <w:r>
        <w:rPr>
          <w:rFonts w:cs="Calibri" w:hAnsi="Calibri" w:eastAsia="Calibri" w:ascii="Calibri"/>
          <w:sz w:val="22"/>
          <w:szCs w:val="22"/>
        </w:rPr>
        <w:t>2.    </w:t>
      </w:r>
      <w:r>
        <w:rPr>
          <w:rFonts w:cs="Calibri" w:hAnsi="Calibri" w:eastAsia="Calibri" w:ascii="Calibri"/>
          <w:sz w:val="22"/>
          <w:szCs w:val="22"/>
        </w:rPr>
        <w:t>Η   2</w:t>
      </w:r>
      <w:r>
        <w:rPr>
          <w:rFonts w:cs="Calibri" w:hAnsi="Calibri" w:eastAsia="Calibri" w:ascii="Calibri"/>
          <w:w w:val="99"/>
          <w:position w:val="8"/>
          <w:sz w:val="14"/>
          <w:szCs w:val="14"/>
        </w:rPr>
        <w:t>η</w:t>
      </w:r>
      <w:r>
        <w:rPr>
          <w:rFonts w:cs="Calibri" w:hAnsi="Calibri" w:eastAsia="Calibri" w:ascii="Calibri"/>
          <w:w w:val="100"/>
          <w:position w:val="8"/>
          <w:sz w:val="14"/>
          <w:szCs w:val="14"/>
        </w:rPr>
        <w:t>    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πόρτα  του   δρομολογητή   διασυνδέεται  με   τη   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w w:val="99"/>
          <w:position w:val="8"/>
          <w:sz w:val="14"/>
          <w:szCs w:val="14"/>
        </w:rPr>
        <w:t>η</w:t>
      </w:r>
      <w:r>
        <w:rPr>
          <w:rFonts w:cs="Calibri" w:hAnsi="Calibri" w:eastAsia="Calibri" w:ascii="Calibri"/>
          <w:w w:val="100"/>
          <w:position w:val="8"/>
          <w:sz w:val="14"/>
          <w:szCs w:val="14"/>
        </w:rPr>
        <w:t>    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πόρτα  του   μεταγωγέα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,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38"/>
        <w:ind w:left="804" w:right="397"/>
      </w:pPr>
      <w:r>
        <w:rPr>
          <w:rFonts w:cs="Calibri" w:hAnsi="Calibri" w:eastAsia="Calibri" w:ascii="Calibri"/>
          <w:sz w:val="22"/>
          <w:szCs w:val="22"/>
        </w:rPr>
        <w:t>«μεταφέροντας» την πρόσβαση στο διαδίκτυο σε όλες τις θύρες του μεταγωγέα.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80"/>
      </w:pPr>
      <w:r>
        <w:rPr>
          <w:rFonts w:cs="Calibri" w:hAnsi="Calibri" w:eastAsia="Calibri" w:ascii="Calibri"/>
          <w:sz w:val="22"/>
          <w:szCs w:val="22"/>
        </w:rPr>
        <w:t>3.    </w:t>
      </w:r>
      <w:r>
        <w:rPr>
          <w:rFonts w:cs="Calibri" w:hAnsi="Calibri" w:eastAsia="Calibri" w:ascii="Calibri"/>
          <w:sz w:val="22"/>
          <w:szCs w:val="22"/>
        </w:rPr>
        <w:t>Οι πόρτες 3</w:t>
      </w:r>
      <w:r>
        <w:rPr>
          <w:rFonts w:cs="Calibri" w:hAnsi="Calibri" w:eastAsia="Calibri" w:ascii="Calibri"/>
          <w:sz w:val="22"/>
          <w:szCs w:val="22"/>
        </w:rPr>
        <w:t>,4,5 </w:t>
      </w:r>
      <w:r>
        <w:rPr>
          <w:rFonts w:cs="Calibri" w:hAnsi="Calibri" w:eastAsia="Calibri" w:ascii="Calibri"/>
          <w:sz w:val="22"/>
          <w:szCs w:val="22"/>
        </w:rPr>
        <w:t>του δρομολογητή χρησιμοποιούνται απευθείας από τερματικά (Η/Υ)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480"/>
      </w:pPr>
      <w:r>
        <w:rPr>
          <w:rFonts w:cs="Calibri" w:hAnsi="Calibri" w:eastAsia="Calibri" w:ascii="Calibri"/>
          <w:sz w:val="22"/>
          <w:szCs w:val="22"/>
        </w:rPr>
        <w:t>4.    </w:t>
      </w:r>
      <w:r>
        <w:rPr>
          <w:rFonts w:cs="Calibri" w:hAnsi="Calibri" w:eastAsia="Calibri" w:ascii="Calibri"/>
          <w:sz w:val="22"/>
          <w:szCs w:val="22"/>
        </w:rPr>
        <w:t>Οι πόρτα 24 του μεταγωγέα χρησιμοποιείται απευθείας από τερματικό (Η/Υ)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color w:val="1F3762"/>
          <w:sz w:val="24"/>
          <w:szCs w:val="24"/>
        </w:rPr>
        <w:t>Διευθυνσιοδότηση </w:t>
      </w:r>
      <w:r>
        <w:rPr>
          <w:rFonts w:cs="Calibri" w:hAnsi="Calibri" w:eastAsia="Calibri" w:ascii="Calibri"/>
          <w:color w:val="1F3762"/>
          <w:sz w:val="24"/>
          <w:szCs w:val="24"/>
        </w:rPr>
        <w:t>(IP Addressing)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 w:lineRule="auto" w:line="274"/>
        <w:ind w:left="120" w:right="75"/>
      </w:pPr>
      <w:r>
        <w:rPr>
          <w:rFonts w:cs="Calibri" w:hAnsi="Calibri" w:eastAsia="Calibri" w:ascii="Calibri"/>
          <w:sz w:val="22"/>
          <w:szCs w:val="22"/>
        </w:rPr>
        <w:t>Το  λογικό  διάγραμμα  του  εσωτερικού  δικτύου  του  εργαστηρίου  Κ</w:t>
      </w:r>
      <w:r>
        <w:rPr>
          <w:rFonts w:cs="Calibri" w:hAnsi="Calibri" w:eastAsia="Calibri" w:ascii="Calibri"/>
          <w:sz w:val="22"/>
          <w:szCs w:val="22"/>
        </w:rPr>
        <w:t>7</w:t>
      </w:r>
      <w:r>
        <w:rPr>
          <w:rFonts w:cs="Calibri" w:hAnsi="Calibri" w:eastAsia="Calibri" w:ascii="Calibri"/>
          <w:sz w:val="22"/>
          <w:szCs w:val="22"/>
        </w:rPr>
        <w:t>.005  απεικονίζεται</w:t>
      </w:r>
      <w:r>
        <w:rPr>
          <w:rFonts w:cs="Calibri" w:hAnsi="Calibri" w:eastAsia="Calibri" w:ascii="Calibri"/>
          <w:sz w:val="22"/>
          <w:szCs w:val="22"/>
        </w:rPr>
        <w:t> παρακάτω, όπου διαπιστώνουμε πως: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840" w:val="left"/>
        </w:tabs>
        <w:jc w:val="left"/>
        <w:spacing w:lineRule="auto" w:line="273"/>
        <w:ind w:left="840" w:right="75" w:hanging="360"/>
      </w:pPr>
      <w:r>
        <w:rPr>
          <w:rFonts w:cs="Verdana" w:hAnsi="Verdana" w:eastAsia="Verdana" w:ascii="Verdana"/>
          <w:sz w:val="22"/>
          <w:szCs w:val="22"/>
        </w:rPr>
        <w:t>•</w:t>
        <w:tab/>
      </w:r>
      <w:r>
        <w:rPr>
          <w:rFonts w:cs="Verdana" w:hAnsi="Verdana" w:eastAsia="Verdana" w:ascii="Verdana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Η </w:t>
      </w:r>
      <w:r>
        <w:rPr>
          <w:rFonts w:cs="Calibri" w:hAnsi="Calibri" w:eastAsia="Calibri" w:ascii="Calibri"/>
          <w:b/>
          <w:sz w:val="22"/>
          <w:szCs w:val="22"/>
        </w:rPr>
        <w:t>εξωτερική </w:t>
      </w:r>
      <w:r>
        <w:rPr>
          <w:rFonts w:cs="Calibri" w:hAnsi="Calibri" w:eastAsia="Calibri" w:ascii="Calibri"/>
          <w:sz w:val="22"/>
          <w:szCs w:val="22"/>
        </w:rPr>
        <w:t>διεύθυνση του εργαστηρίου όπως αυτή αποδίδεται από το ΚΔΔ για τη</w:t>
      </w:r>
      <w:r>
        <w:rPr>
          <w:rFonts w:cs="Calibri" w:hAnsi="Calibri" w:eastAsia="Calibri" w:ascii="Calibri"/>
          <w:sz w:val="22"/>
          <w:szCs w:val="22"/>
        </w:rPr>
        <w:t> κεντρική πρίζα είναι 195</w:t>
      </w:r>
      <w:r>
        <w:rPr>
          <w:rFonts w:cs="Calibri" w:hAnsi="Calibri" w:eastAsia="Calibri" w:ascii="Calibri"/>
          <w:sz w:val="22"/>
          <w:szCs w:val="22"/>
        </w:rPr>
        <w:t>.130.101.55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840" w:val="left"/>
        </w:tabs>
        <w:jc w:val="left"/>
        <w:spacing w:before="15" w:lineRule="auto" w:line="273"/>
        <w:ind w:left="840" w:right="74" w:hanging="360"/>
      </w:pPr>
      <w:r>
        <w:rPr>
          <w:rFonts w:cs="Verdana" w:hAnsi="Verdana" w:eastAsia="Verdana" w:ascii="Verdana"/>
          <w:sz w:val="22"/>
          <w:szCs w:val="22"/>
        </w:rPr>
        <w:t>•</w:t>
        <w:tab/>
      </w:r>
      <w:r>
        <w:rPr>
          <w:rFonts w:cs="Verdana" w:hAnsi="Verdana" w:eastAsia="Verdana" w:ascii="Verdana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Η </w:t>
      </w:r>
      <w:r>
        <w:rPr>
          <w:rFonts w:cs="Calibri" w:hAnsi="Calibri" w:eastAsia="Calibri" w:ascii="Calibri"/>
          <w:b/>
          <w:sz w:val="22"/>
          <w:szCs w:val="22"/>
        </w:rPr>
        <w:t>εσωτερικές </w:t>
      </w:r>
      <w:r>
        <w:rPr>
          <w:rFonts w:cs="Calibri" w:hAnsi="Calibri" w:eastAsia="Calibri" w:ascii="Calibri"/>
          <w:sz w:val="22"/>
          <w:szCs w:val="22"/>
        </w:rPr>
        <w:t>διευθύνσεις διαθέσιμες για τα τερματικά του εργαστηρίου είναι στο</w:t>
      </w:r>
      <w:r>
        <w:rPr>
          <w:rFonts w:cs="Calibri" w:hAnsi="Calibri" w:eastAsia="Calibri" w:ascii="Calibri"/>
          <w:sz w:val="22"/>
          <w:szCs w:val="22"/>
        </w:rPr>
        <w:t> εύρος </w:t>
      </w:r>
      <w:r>
        <w:rPr>
          <w:rFonts w:cs="Calibri" w:hAnsi="Calibri" w:eastAsia="Calibri" w:ascii="Calibri"/>
          <w:sz w:val="22"/>
          <w:szCs w:val="22"/>
        </w:rPr>
        <w:t>192.168.88.0/24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83"/>
      </w:pPr>
      <w:r>
        <w:pict>
          <v:shape type="#_x0000_t75" style="width:369.02pt;height:241.6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40"/>
        <w:ind w:left="2732" w:right="2729"/>
        <w:sectPr>
          <w:pgMar w:header="0" w:footer="1000" w:top="1360" w:bottom="280" w:left="1680" w:right="1680"/>
          <w:pgSz w:w="11920" w:h="16840"/>
        </w:sectPr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Διάγραμμα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3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. Λογικό διάγραμμα δικτύου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9"/>
      </w:pPr>
      <w:r>
        <w:pict>
          <v:shape type="#_x0000_t75" style="width:554.6pt;height:391.98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40"/>
        <w:ind w:left="3166"/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Διάγραμμα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4.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Φυσικό διάγραμμα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/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Διάταξη Τερματικών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-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πριζών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-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συνδέσεων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  <w:sectPr>
          <w:pgMar w:footer="0" w:header="0" w:top="1080" w:bottom="280" w:left="2420" w:right="1320"/>
          <w:footerReference w:type="default" r:id="rId15"/>
          <w:pgSz w:w="16840" w:h="11920" w:orient="landscape"/>
        </w:sectPr>
      </w:pPr>
      <w:r>
        <w:rPr>
          <w:rFonts w:cs="Calibri" w:hAnsi="Calibri" w:eastAsia="Calibri" w:ascii="Calibri"/>
          <w:sz w:val="22"/>
          <w:szCs w:val="22"/>
        </w:rPr>
        <w:t>Σελίδα | </w:t>
      </w:r>
      <w:r>
        <w:rPr>
          <w:rFonts w:cs="Calibri" w:hAnsi="Calibri" w:eastAsia="Calibri" w:ascii="Calibri"/>
          <w:sz w:val="22"/>
          <w:szCs w:val="22"/>
        </w:rPr>
        <w:t>4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59"/>
        <w:ind w:left="120"/>
      </w:pPr>
      <w:r>
        <w:rPr>
          <w:rFonts w:cs="Calibri" w:hAnsi="Calibri" w:eastAsia="Calibri" w:ascii="Calibri"/>
          <w:i/>
          <w:color w:val="44536A"/>
          <w:sz w:val="18"/>
          <w:szCs w:val="18"/>
        </w:rPr>
        <w:t>Πίνακας 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3</w:t>
      </w:r>
      <w:r>
        <w:rPr>
          <w:rFonts w:cs="Calibri" w:hAnsi="Calibri" w:eastAsia="Calibri" w:ascii="Calibri"/>
          <w:i/>
          <w:color w:val="44536A"/>
          <w:sz w:val="18"/>
          <w:szCs w:val="18"/>
        </w:rPr>
        <w:t>. Φύλλο καταγραφής ομάδας εργασίας</w:t>
      </w:r>
      <w:r>
        <w:rPr>
          <w:rFonts w:cs="Calibri" w:hAnsi="Calibri" w:eastAsia="Calibri" w:ascii="Calibri"/>
          <w:color w:val="0000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  <w:sectPr>
          <w:pgMar w:footer="0" w:header="0" w:top="1360" w:bottom="280" w:left="1680" w:right="1680"/>
          <w:footerReference w:type="default" r:id="rId17"/>
          <w:pgSz w:w="11920" w:h="16840"/>
        </w:sectPr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5"/>
        <w:ind w:left="2917" w:right="-44"/>
      </w:pPr>
      <w:r>
        <w:rPr>
          <w:rFonts w:cs="Calibri" w:hAnsi="Calibri" w:eastAsia="Calibri" w:ascii="Calibri"/>
          <w:b/>
          <w:sz w:val="16"/>
          <w:szCs w:val="16"/>
        </w:rPr>
        <w:t>Κατανομή / Τεκμηρίωση Δικτύου Κ7.005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20"/>
        <w:sectPr>
          <w:type w:val="continuous"/>
          <w:pgSz w:w="11920" w:h="16840"/>
          <w:pgMar w:top="1560" w:bottom="280" w:left="1680" w:right="1680"/>
          <w:cols w:num="2" w:equalWidth="off">
            <w:col w:w="5629" w:space="920"/>
            <w:col w:w="2011"/>
          </w:cols>
        </w:sectPr>
      </w:pPr>
      <w:r>
        <w:rPr>
          <w:rFonts w:cs="Calibri" w:hAnsi="Calibri" w:eastAsia="Calibri" w:ascii="Calibri"/>
          <w:b/>
          <w:position w:val="-5"/>
          <w:sz w:val="16"/>
          <w:szCs w:val="16"/>
        </w:rPr>
        <w:t>Πόρτα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220"/>
        <w:ind w:left="389" w:right="-59"/>
      </w:pPr>
      <w:r>
        <w:rPr>
          <w:rFonts w:cs="Calibri" w:hAnsi="Calibri" w:eastAsia="Calibri" w:ascii="Calibri"/>
          <w:b/>
          <w:position w:val="-4"/>
          <w:sz w:val="16"/>
          <w:szCs w:val="16"/>
        </w:rPr>
        <w:t>a/a          </w:t>
      </w:r>
      <w:r>
        <w:rPr>
          <w:rFonts w:cs="Calibri" w:hAnsi="Calibri" w:eastAsia="Calibri" w:ascii="Calibri"/>
          <w:b/>
          <w:position w:val="6"/>
          <w:sz w:val="16"/>
          <w:szCs w:val="16"/>
        </w:rPr>
        <w:t>Ονομασία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lineRule="exact" w:line="120"/>
        <w:ind w:right="213"/>
      </w:pPr>
      <w:r>
        <w:rPr>
          <w:rFonts w:cs="Calibri" w:hAnsi="Calibri" w:eastAsia="Calibri" w:ascii="Calibri"/>
          <w:b/>
          <w:position w:val="1"/>
          <w:sz w:val="16"/>
          <w:szCs w:val="16"/>
        </w:rPr>
        <w:t>Η/Υ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220"/>
      </w:pPr>
      <w:r>
        <w:br w:type="column"/>
      </w:r>
      <w:r>
        <w:rPr>
          <w:rFonts w:cs="Calibri" w:hAnsi="Calibri" w:eastAsia="Calibri" w:ascii="Calibri"/>
          <w:b/>
          <w:position w:val="-4"/>
          <w:sz w:val="16"/>
          <w:szCs w:val="16"/>
        </w:rPr>
        <w:t>Διεύθυνση MAC            </w:t>
      </w:r>
      <w:r>
        <w:rPr>
          <w:rFonts w:cs="Calibri" w:hAnsi="Calibri" w:eastAsia="Calibri" w:ascii="Calibri"/>
          <w:b/>
          <w:position w:val="6"/>
          <w:sz w:val="16"/>
          <w:szCs w:val="16"/>
        </w:rPr>
        <w:t>Εσωτερική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20"/>
        <w:ind w:left="1423" w:right="-44"/>
      </w:pPr>
      <w:r>
        <w:rPr>
          <w:rFonts w:cs="Calibri" w:hAnsi="Calibri" w:eastAsia="Calibri" w:ascii="Calibri"/>
          <w:b/>
          <w:position w:val="1"/>
          <w:sz w:val="16"/>
          <w:szCs w:val="16"/>
        </w:rPr>
        <w:t>Διεύθυνση IP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lineRule="exact" w:line="160"/>
        <w:ind w:left="69" w:right="69"/>
      </w:pPr>
      <w:r>
        <w:br w:type="column"/>
      </w:r>
      <w:r>
        <w:rPr>
          <w:rFonts w:cs="Calibri" w:hAnsi="Calibri" w:eastAsia="Calibri" w:ascii="Calibri"/>
          <w:b/>
          <w:position w:val="1"/>
          <w:sz w:val="16"/>
          <w:szCs w:val="16"/>
        </w:rPr>
        <w:t>Εξωτερική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spacing w:lineRule="exact" w:line="180"/>
        <w:ind w:left="-32" w:right="-32"/>
      </w:pPr>
      <w:r>
        <w:rPr>
          <w:rFonts w:cs="Calibri" w:hAnsi="Calibri" w:eastAsia="Calibri" w:ascii="Calibri"/>
          <w:b/>
          <w:sz w:val="16"/>
          <w:szCs w:val="16"/>
        </w:rPr>
        <w:t>Διεύθυνση IP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60"/>
        <w:ind w:right="-44"/>
      </w:pPr>
      <w:r>
        <w:br w:type="column"/>
      </w:r>
      <w:r>
        <w:rPr>
          <w:rFonts w:cs="Calibri" w:hAnsi="Calibri" w:eastAsia="Calibri" w:ascii="Calibri"/>
          <w:b/>
          <w:position w:val="1"/>
          <w:sz w:val="16"/>
          <w:szCs w:val="16"/>
        </w:rPr>
        <w:t>Κωδικός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58"/>
      </w:pPr>
      <w:r>
        <w:rPr>
          <w:rFonts w:cs="Calibri" w:hAnsi="Calibri" w:eastAsia="Calibri" w:ascii="Calibri"/>
          <w:b/>
          <w:sz w:val="16"/>
          <w:szCs w:val="16"/>
        </w:rPr>
        <w:t>Πρίζας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63"/>
        <w:ind w:right="-48"/>
      </w:pPr>
      <w:r>
        <w:br w:type="column"/>
      </w:r>
      <w:r>
        <w:rPr>
          <w:rFonts w:cs="Calibri" w:hAnsi="Calibri" w:eastAsia="Calibri" w:ascii="Calibri"/>
          <w:b/>
          <w:sz w:val="16"/>
          <w:szCs w:val="16"/>
        </w:rPr>
        <w:t>Patch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2" w:right="-44"/>
      </w:pPr>
      <w:r>
        <w:rPr>
          <w:rFonts w:cs="Calibri" w:hAnsi="Calibri" w:eastAsia="Calibri" w:ascii="Calibri"/>
          <w:b/>
          <w:sz w:val="16"/>
          <w:szCs w:val="16"/>
        </w:rPr>
        <w:t>Panel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60"/>
        <w:ind w:left="5" w:right="-36"/>
      </w:pPr>
      <w:r>
        <w:br w:type="column"/>
      </w:r>
      <w:r>
        <w:rPr>
          <w:rFonts w:cs="Calibri" w:hAnsi="Calibri" w:eastAsia="Calibri" w:ascii="Calibri"/>
          <w:b/>
          <w:position w:val="1"/>
          <w:sz w:val="16"/>
          <w:szCs w:val="16"/>
        </w:rPr>
        <w:t>Πόρτα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right="-44"/>
      </w:pPr>
      <w:r>
        <w:rPr>
          <w:rFonts w:cs="Calibri" w:hAnsi="Calibri" w:eastAsia="Calibri" w:ascii="Calibri"/>
          <w:b/>
          <w:sz w:val="16"/>
          <w:szCs w:val="16"/>
        </w:rPr>
        <w:t>Switch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60"/>
        <w:ind w:left="12"/>
      </w:pPr>
      <w:r>
        <w:br w:type="column"/>
      </w:r>
      <w:r>
        <w:rPr>
          <w:rFonts w:cs="Calibri" w:hAnsi="Calibri" w:eastAsia="Calibri" w:ascii="Calibri"/>
          <w:b/>
          <w:position w:val="1"/>
          <w:sz w:val="16"/>
          <w:szCs w:val="16"/>
        </w:rPr>
        <w:t>Πόρτα</w:t>
      </w:r>
      <w:r>
        <w:rPr>
          <w:rFonts w:cs="Calibri" w:hAnsi="Calibri" w:eastAsia="Calibri" w:ascii="Calibri"/>
          <w:position w:val="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sectPr>
          <w:type w:val="continuous"/>
          <w:pgSz w:w="11920" w:h="16840"/>
          <w:pgMar w:top="1560" w:bottom="280" w:left="1680" w:right="1680"/>
          <w:cols w:num="7" w:equalWidth="off">
            <w:col w:w="1672" w:space="316"/>
            <w:col w:w="2313" w:space="299"/>
            <w:col w:w="890" w:space="282"/>
            <w:col w:w="565" w:space="242"/>
            <w:col w:w="376" w:space="246"/>
            <w:col w:w="444" w:space="216"/>
            <w:col w:w="699"/>
          </w:cols>
        </w:sectPr>
      </w:pPr>
      <w:r>
        <w:rPr>
          <w:rFonts w:cs="Calibri" w:hAnsi="Calibri" w:eastAsia="Calibri" w:ascii="Calibri"/>
          <w:b/>
          <w:sz w:val="16"/>
          <w:szCs w:val="16"/>
        </w:rPr>
        <w:t>Router</w:t>
      </w:r>
      <w:r>
        <w:rPr>
          <w:rFonts w:cs="Calibri" w:hAnsi="Calibri" w:eastAsia="Calibri" w:ascii="Calibri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017           LISPC017        00-1F-D0-5B-39-61       192.168.88.17      195.130.101.55                                                                     4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018           LISPC018        00-1F-D0-5B-10-87       192.168.88.18      195.130.101.55                                                 24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019           LISPC019        00-1F-D0-89-E2-5E       192.168.88.19      195.130.101.55                                                                     3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020           LISPC020        D0-50-99-3F-92-95       192.168.88.20      195.130.101.55                                                                     5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021           LISPC021       00-1F-D0-59-8D-4D      192.168.88.21      195.130.101.55             2                 1                1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022           LISPC022        00-1F-D0-86-A9-E4      192.168.88.22      195.130.101.55           6B                3                3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023           LISPC023        00-1F-D0-5B-10-92       192.168.88.23      195.130.101.55            13               13              13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024           LISPC024        00-1F-D0-5B-39-73       192.168.88.24      195.130.101.55            14               14              14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025           LISPC025        D0-50-99-3F-92-EC       192.168.88.25      195.130.101.55            15               15              15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026           LISPC026        00-1F-D0-89-E2-59       192.168.88.26      195.130.101.55            16               16              16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027           LISPC027        00-1F-D0-5B-38-B7       192.168.88.27      195.130.101.55            17               17              17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028           LISPC028        00-1F-D0-86-81-1D      192.168.88.28      195.130.101.55            18               18              18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pict>
          <v:group style="position:absolute;margin-left:89.974pt;margin-top:88.77pt;width:415.496pt;height:486.27pt;mso-position-horizontal-relative:page;mso-position-vertical-relative:page;z-index:-675" coordorigin="1799,1775" coordsize="8310,9725">
            <v:shape style="position:absolute;left:1810;top:1791;width:8289;height:374" coordorigin="1810,1791" coordsize="8289,374" path="m1810,2165l10099,2165,10099,1791,1810,1791,1810,2165xe" filled="t" fillcolor="#FFC000" stroked="f">
              <v:path arrowok="t"/>
              <v:fill/>
            </v:shape>
            <v:shape style="position:absolute;left:1913;top:1880;width:8082;height:197" coordorigin="1913,1880" coordsize="8082,197" path="m1913,2076l9995,2076,9995,1880,1913,1880,1913,2076xe" filled="t" fillcolor="#FFC000" stroked="f">
              <v:path arrowok="t"/>
              <v:fill/>
            </v:shape>
            <v:shape style="position:absolute;left:1810;top:1786;width:8289;height:0" coordorigin="1810,1786" coordsize="8289,0" path="m1810,1786l10099,1786e" filled="f" stroked="t" strokeweight="0.58pt" strokecolor="#000000">
              <v:path arrowok="t"/>
            </v:shape>
            <v:shape style="position:absolute;left:1810;top:2175;width:746;height:631" coordorigin="1810,2175" coordsize="746,631" path="m1810,2806l2556,2806,2556,2175,1810,2175,1810,2806xe" filled="t" fillcolor="#FFC000" stroked="f">
              <v:path arrowok="t"/>
              <v:fill/>
            </v:shape>
            <v:shape style="position:absolute;left:1913;top:2393;width:540;height:194" coordorigin="1913,2393" coordsize="540,194" path="m1913,2588l2453,2588,2453,2393,1913,2393,1913,2588xe" filled="t" fillcolor="#FFC000" stroked="f">
              <v:path arrowok="t"/>
              <v:fill/>
            </v:shape>
            <v:shape style="position:absolute;left:2561;top:2175;width:893;height:631" coordorigin="2561,2175" coordsize="893,631" path="m2561,2806l3454,2806,3454,2175,2561,2175,2561,2806xe" filled="t" fillcolor="#FFC000" stroked="f">
              <v:path arrowok="t"/>
              <v:fill/>
            </v:shape>
            <v:shape style="position:absolute;left:2669;top:2295;width:682;height:194" coordorigin="2669,2295" coordsize="682,194" path="m2669,2489l3351,2489,3351,2295,2669,2295,2669,2489xe" filled="t" fillcolor="#FFC000" stroked="f">
              <v:path arrowok="t"/>
              <v:fill/>
            </v:shape>
            <v:shape style="position:absolute;left:2669;top:2489;width:682;height:197" coordorigin="2669,2489" coordsize="682,197" path="m2669,2686l3351,2686,3351,2489,2669,2489,2669,2686xe" filled="t" fillcolor="#FFC000" stroked="f">
              <v:path arrowok="t"/>
              <v:fill/>
            </v:shape>
            <v:shape style="position:absolute;left:3459;top:2175;width:1495;height:631" coordorigin="3459,2175" coordsize="1495,631" path="m3459,2806l4955,2806,4955,2175,3459,2175,3459,2806xe" filled="t" fillcolor="#FFC000" stroked="f">
              <v:path arrowok="t"/>
              <v:fill/>
            </v:shape>
            <v:shape style="position:absolute;left:3567;top:2393;width:1284;height:194" coordorigin="3567,2393" coordsize="1284,194" path="m3567,2588l4851,2588,4851,2393,3567,2393,3567,2588xe" filled="t" fillcolor="#FFC000" stroked="f">
              <v:path arrowok="t"/>
              <v:fill/>
            </v:shape>
            <v:shape style="position:absolute;left:4959;top:2175;width:1145;height:631" coordorigin="4959,2175" coordsize="1145,631" path="m4959,2806l6105,2806,6105,2175,4959,2175,4959,2806xe" filled="t" fillcolor="#FFC000" stroked="f">
              <v:path arrowok="t"/>
              <v:fill/>
            </v:shape>
            <v:shape style="position:absolute;left:5067;top:2295;width:934;height:194" coordorigin="5067,2295" coordsize="934,194" path="m5067,2489l6001,2489,6001,2295,5067,2295,5067,2489xe" filled="t" fillcolor="#FFC000" stroked="f">
              <v:path arrowok="t"/>
              <v:fill/>
            </v:shape>
            <v:shape style="position:absolute;left:5067;top:2489;width:934;height:197" coordorigin="5067,2489" coordsize="934,197" path="m5067,2686l6001,2686,6001,2489,5067,2489,5067,2686xe" filled="t" fillcolor="#FFC000" stroked="f">
              <v:path arrowok="t"/>
              <v:fill/>
            </v:shape>
            <v:shape style="position:absolute;left:6109;top:2175;width:1229;height:631" coordorigin="6109,2175" coordsize="1229,631" path="m6109,2806l7338,2806,7338,2175,6109,2175,6109,2806xe" filled="t" fillcolor="#FFC000" stroked="f">
              <v:path arrowok="t"/>
              <v:fill/>
            </v:shape>
            <v:shape style="position:absolute;left:6217;top:2295;width:1018;height:194" coordorigin="6217,2295" coordsize="1018,194" path="m6217,2489l7235,2489,7235,2295,6217,2295,6217,2489xe" filled="t" fillcolor="#FFC000" stroked="f">
              <v:path arrowok="t"/>
              <v:fill/>
            </v:shape>
            <v:shape style="position:absolute;left:6217;top:2489;width:1018;height:197" coordorigin="6217,2489" coordsize="1018,197" path="m6217,2686l7235,2686,7235,2489,6217,2489,6217,2686xe" filled="t" fillcolor="#FFC000" stroked="f">
              <v:path arrowok="t"/>
              <v:fill/>
            </v:shape>
            <v:shape style="position:absolute;left:7343;top:2175;width:773;height:631" coordorigin="7343,2175" coordsize="773,631" path="m7343,2806l8116,2806,8116,2175,7343,2175,7343,2806xe" filled="t" fillcolor="#FFC000" stroked="f">
              <v:path arrowok="t"/>
              <v:fill/>
            </v:shape>
            <v:shape style="position:absolute;left:7451;top:2295;width:562;height:194" coordorigin="7451,2295" coordsize="562,194" path="m7451,2489l8013,2489,8013,2295,7451,2295,7451,2489xe" filled="t" fillcolor="#FFC000" stroked="f">
              <v:path arrowok="t"/>
              <v:fill/>
            </v:shape>
            <v:shape style="position:absolute;left:7451;top:2489;width:562;height:197" coordorigin="7451,2489" coordsize="562,197" path="m7451,2686l8013,2686,8013,2489,7451,2489,7451,2686xe" filled="t" fillcolor="#FFC000" stroked="f">
              <v:path arrowok="t"/>
              <v:fill/>
            </v:shape>
            <v:shape style="position:absolute;left:8121;top:2175;width:646;height:631" coordorigin="8121,2175" coordsize="646,631" path="m8121,2806l8767,2806,8767,2175,8121,2175,8121,2806xe" filled="t" fillcolor="#FFC000" stroked="f">
              <v:path arrowok="t"/>
              <v:fill/>
            </v:shape>
            <v:shape style="position:absolute;left:8229;top:2196;width:434;height:197" coordorigin="8229,2196" coordsize="434,197" path="m8229,2393l8664,2393,8664,2196,8229,2196,8229,2393xe" filled="t" fillcolor="#FFC000" stroked="f">
              <v:path arrowok="t"/>
              <v:fill/>
            </v:shape>
            <v:shape style="position:absolute;left:8229;top:2393;width:434;height:194" coordorigin="8229,2393" coordsize="434,194" path="m8229,2588l8664,2588,8664,2393,8229,2393,8229,2588xe" filled="t" fillcolor="#FFC000" stroked="f">
              <v:path arrowok="t"/>
              <v:fill/>
            </v:shape>
            <v:shape style="position:absolute;left:8229;top:2588;width:434;height:194" coordorigin="8229,2588" coordsize="434,194" path="m8229,2782l8664,2782,8664,2588,8229,2588,8229,2782xe" filled="t" fillcolor="#FFC000" stroked="f">
              <v:path arrowok="t"/>
              <v:fill/>
            </v:shape>
            <v:shape style="position:absolute;left:8772;top:2175;width:655;height:631" coordorigin="8772,2175" coordsize="655,631" path="m8772,2806l9427,2806,9427,2175,8772,2175,8772,2806xe" filled="t" fillcolor="#FFC000" stroked="f">
              <v:path arrowok="t"/>
              <v:fill/>
            </v:shape>
            <v:shape style="position:absolute;left:8880;top:2295;width:444;height:194" coordorigin="8880,2295" coordsize="444,194" path="m8880,2489l9324,2489,9324,2295,8880,2295,8880,2489xe" filled="t" fillcolor="#FFC000" stroked="f">
              <v:path arrowok="t"/>
              <v:fill/>
            </v:shape>
            <v:shape style="position:absolute;left:8880;top:2489;width:444;height:197" coordorigin="8880,2489" coordsize="444,197" path="m8880,2686l9324,2686,9324,2489,8880,2489,8880,2686xe" filled="t" fillcolor="#FFC000" stroked="f">
              <v:path arrowok="t"/>
              <v:fill/>
            </v:shape>
            <v:shape style="position:absolute;left:9432;top:2175;width:667;height:631" coordorigin="9432,2175" coordsize="667,631" path="m9432,2806l10099,2806,10099,2175,9432,2175,9432,2806xe" filled="t" fillcolor="#FFC000" stroked="f">
              <v:path arrowok="t"/>
              <v:fill/>
            </v:shape>
            <v:shape style="position:absolute;left:9540;top:2295;width:456;height:194" coordorigin="9540,2295" coordsize="456,194" path="m9540,2489l9996,2489,9996,2295,9540,2295,9540,2489xe" filled="t" fillcolor="#FFC000" stroked="f">
              <v:path arrowok="t"/>
              <v:fill/>
            </v:shape>
            <v:shape style="position:absolute;left:9540;top:2489;width:456;height:197" coordorigin="9540,2489" coordsize="456,197" path="m9540,2686l9996,2686,9996,2489,9540,2489,9540,2686xe" filled="t" fillcolor="#FFC000" stroked="f">
              <v:path arrowok="t"/>
              <v:fill/>
            </v:shape>
            <v:shape style="position:absolute;left:1810;top:2170;width:746;height:0" coordorigin="1810,2170" coordsize="746,0" path="m1810,2170l2556,2170e" filled="f" stroked="t" strokeweight="0.58pt" strokecolor="#000000">
              <v:path arrowok="t"/>
            </v:shape>
            <v:shape style="position:absolute;left:2566;top:2170;width:888;height:0" coordorigin="2566,2170" coordsize="888,0" path="m2566,2170l3454,2170e" filled="f" stroked="t" strokeweight="0.58pt" strokecolor="#000000">
              <v:path arrowok="t"/>
            </v:shape>
            <v:shape style="position:absolute;left:3464;top:2170;width:1490;height:0" coordorigin="3464,2170" coordsize="1490,0" path="m3464,2170l4955,2170e" filled="f" stroked="t" strokeweight="0.58pt" strokecolor="#000000">
              <v:path arrowok="t"/>
            </v:shape>
            <v:shape style="position:absolute;left:4964;top:2170;width:1140;height:0" coordorigin="4964,2170" coordsize="1140,0" path="m4964,2170l6105,2170e" filled="f" stroked="t" strokeweight="0.58pt" strokecolor="#000000">
              <v:path arrowok="t"/>
            </v:shape>
            <v:shape style="position:absolute;left:6114;top:2170;width:1224;height:0" coordorigin="6114,2170" coordsize="1224,0" path="m6114,2170l7338,2170e" filled="f" stroked="t" strokeweight="0.58pt" strokecolor="#000000">
              <v:path arrowok="t"/>
            </v:shape>
            <v:shape style="position:absolute;left:7348;top:2170;width:768;height:0" coordorigin="7348,2170" coordsize="768,0" path="m7348,2170l8116,2170e" filled="f" stroked="t" strokeweight="0.58pt" strokecolor="#000000">
              <v:path arrowok="t"/>
            </v:shape>
            <v:shape style="position:absolute;left:8126;top:2170;width:641;height:0" coordorigin="8126,2170" coordsize="641,0" path="m8126,2170l8767,2170e" filled="f" stroked="t" strokeweight="0.58pt" strokecolor="#000000">
              <v:path arrowok="t"/>
            </v:shape>
            <v:shape style="position:absolute;left:8776;top:2170;width:650;height:0" coordorigin="8776,2170" coordsize="650,0" path="m8776,2170l9427,2170e" filled="f" stroked="t" strokeweight="0.58pt" strokecolor="#000000">
              <v:path arrowok="t"/>
            </v:shape>
            <v:shape style="position:absolute;left:9436;top:2170;width:662;height:0" coordorigin="9436,2170" coordsize="662,0" path="m9436,2170l10099,2170e" filled="f" stroked="t" strokeweight="0.58pt" strokecolor="#000000">
              <v:path arrowok="t"/>
            </v:shape>
            <v:shape style="position:absolute;left:1810;top:2811;width:746;height:0" coordorigin="1810,2811" coordsize="746,0" path="m1810,2811l2556,2811e" filled="f" stroked="t" strokeweight="0.58pt" strokecolor="#000000">
              <v:path arrowok="t"/>
            </v:shape>
            <v:shape style="position:absolute;left:2566;top:2811;width:888;height:0" coordorigin="2566,2811" coordsize="888,0" path="m2566,2811l3454,2811e" filled="f" stroked="t" strokeweight="0.58pt" strokecolor="#000000">
              <v:path arrowok="t"/>
            </v:shape>
            <v:shape style="position:absolute;left:3464;top:2811;width:1490;height:0" coordorigin="3464,2811" coordsize="1490,0" path="m3464,2811l4955,2811e" filled="f" stroked="t" strokeweight="0.58pt" strokecolor="#000000">
              <v:path arrowok="t"/>
            </v:shape>
            <v:shape style="position:absolute;left:4964;top:2811;width:1140;height:0" coordorigin="4964,2811" coordsize="1140,0" path="m4964,2811l6105,2811e" filled="f" stroked="t" strokeweight="0.58pt" strokecolor="#000000">
              <v:path arrowok="t"/>
            </v:shape>
            <v:shape style="position:absolute;left:6114;top:2811;width:1224;height:0" coordorigin="6114,2811" coordsize="1224,0" path="m6114,2811l7338,2811e" filled="f" stroked="t" strokeweight="0.58pt" strokecolor="#000000">
              <v:path arrowok="t"/>
            </v:shape>
            <v:shape style="position:absolute;left:7348;top:2811;width:768;height:0" coordorigin="7348,2811" coordsize="768,0" path="m7348,2811l8116,2811e" filled="f" stroked="t" strokeweight="0.58pt" strokecolor="#000000">
              <v:path arrowok="t"/>
            </v:shape>
            <v:shape style="position:absolute;left:8126;top:2811;width:641;height:0" coordorigin="8126,2811" coordsize="641,0" path="m8126,2811l8767,2811e" filled="f" stroked="t" strokeweight="0.58pt" strokecolor="#000000">
              <v:path arrowok="t"/>
            </v:shape>
            <v:shape style="position:absolute;left:8776;top:2811;width:650;height:0" coordorigin="8776,2811" coordsize="650,0" path="m8776,2811l9427,2811e" filled="f" stroked="t" strokeweight="0.58pt" strokecolor="#000000">
              <v:path arrowok="t"/>
            </v:shape>
            <v:shape style="position:absolute;left:9436;top:2811;width:662;height:0" coordorigin="9436,2811" coordsize="662,0" path="m9436,2811l10099,2811e" filled="f" stroked="t" strokeweight="0.58pt" strokecolor="#000000">
              <v:path arrowok="t"/>
            </v:shape>
            <v:shape style="position:absolute;left:1810;top:3120;width:746;height:0" coordorigin="1810,3120" coordsize="746,0" path="m1810,3120l2556,3120e" filled="f" stroked="t" strokeweight="0.58001pt" strokecolor="#000000">
              <v:path arrowok="t"/>
            </v:shape>
            <v:shape style="position:absolute;left:2566;top:3120;width:888;height:0" coordorigin="2566,3120" coordsize="888,0" path="m2566,3120l3454,3120e" filled="f" stroked="t" strokeweight="0.58001pt" strokecolor="#000000">
              <v:path arrowok="t"/>
            </v:shape>
            <v:shape style="position:absolute;left:3464;top:3120;width:1490;height:0" coordorigin="3464,3120" coordsize="1490,0" path="m3464,3120l4955,3120e" filled="f" stroked="t" strokeweight="0.58001pt" strokecolor="#000000">
              <v:path arrowok="t"/>
            </v:shape>
            <v:shape style="position:absolute;left:4964;top:3120;width:1140;height:0" coordorigin="4964,3120" coordsize="1140,0" path="m4964,3120l6105,3120e" filled="f" stroked="t" strokeweight="0.58001pt" strokecolor="#000000">
              <v:path arrowok="t"/>
            </v:shape>
            <v:shape style="position:absolute;left:6114;top:3120;width:1224;height:0" coordorigin="6114,3120" coordsize="1224,0" path="m6114,3120l7338,3120e" filled="f" stroked="t" strokeweight="0.58001pt" strokecolor="#000000">
              <v:path arrowok="t"/>
            </v:shape>
            <v:shape style="position:absolute;left:7348;top:3120;width:768;height:0" coordorigin="7348,3120" coordsize="768,0" path="m7348,3120l8116,3120e" filled="f" stroked="t" strokeweight="0.58001pt" strokecolor="#000000">
              <v:path arrowok="t"/>
            </v:shape>
            <v:shape style="position:absolute;left:8126;top:3120;width:641;height:0" coordorigin="8126,3120" coordsize="641,0" path="m8126,3120l8767,3120e" filled="f" stroked="t" strokeweight="0.58001pt" strokecolor="#000000">
              <v:path arrowok="t"/>
            </v:shape>
            <v:shape style="position:absolute;left:8776;top:3120;width:650;height:0" coordorigin="8776,3120" coordsize="650,0" path="m8776,3120l9427,3120e" filled="f" stroked="t" strokeweight="0.58001pt" strokecolor="#000000">
              <v:path arrowok="t"/>
            </v:shape>
            <v:shape style="position:absolute;left:9436;top:3120;width:662;height:0" coordorigin="9436,3120" coordsize="662,0" path="m9436,3120l10099,3120e" filled="f" stroked="t" strokeweight="0.58001pt" strokecolor="#000000">
              <v:path arrowok="t"/>
            </v:shape>
            <v:shape style="position:absolute;left:1810;top:3430;width:746;height:0" coordorigin="1810,3430" coordsize="746,0" path="m1810,3430l2556,3430e" filled="f" stroked="t" strokeweight="0.58pt" strokecolor="#000000">
              <v:path arrowok="t"/>
            </v:shape>
            <v:shape style="position:absolute;left:2566;top:3430;width:888;height:0" coordorigin="2566,3430" coordsize="888,0" path="m2566,3430l3454,3430e" filled="f" stroked="t" strokeweight="0.58pt" strokecolor="#000000">
              <v:path arrowok="t"/>
            </v:shape>
            <v:shape style="position:absolute;left:3464;top:3430;width:1490;height:0" coordorigin="3464,3430" coordsize="1490,0" path="m3464,3430l4955,3430e" filled="f" stroked="t" strokeweight="0.58pt" strokecolor="#000000">
              <v:path arrowok="t"/>
            </v:shape>
            <v:shape style="position:absolute;left:4964;top:3430;width:1140;height:0" coordorigin="4964,3430" coordsize="1140,0" path="m4964,3430l6105,3430e" filled="f" stroked="t" strokeweight="0.58pt" strokecolor="#000000">
              <v:path arrowok="t"/>
            </v:shape>
            <v:shape style="position:absolute;left:6114;top:3430;width:1224;height:0" coordorigin="6114,3430" coordsize="1224,0" path="m6114,3430l7338,3430e" filled="f" stroked="t" strokeweight="0.58pt" strokecolor="#000000">
              <v:path arrowok="t"/>
            </v:shape>
            <v:shape style="position:absolute;left:7348;top:3430;width:768;height:0" coordorigin="7348,3430" coordsize="768,0" path="m7348,3430l8116,3430e" filled="f" stroked="t" strokeweight="0.58pt" strokecolor="#000000">
              <v:path arrowok="t"/>
            </v:shape>
            <v:shape style="position:absolute;left:8126;top:3430;width:641;height:0" coordorigin="8126,3430" coordsize="641,0" path="m8126,3430l8767,3430e" filled="f" stroked="t" strokeweight="0.58pt" strokecolor="#000000">
              <v:path arrowok="t"/>
            </v:shape>
            <v:shape style="position:absolute;left:8776;top:3430;width:650;height:0" coordorigin="8776,3430" coordsize="650,0" path="m8776,3430l9427,3430e" filled="f" stroked="t" strokeweight="0.58pt" strokecolor="#000000">
              <v:path arrowok="t"/>
            </v:shape>
            <v:shape style="position:absolute;left:9436;top:3430;width:662;height:0" coordorigin="9436,3430" coordsize="662,0" path="m9436,3430l10099,3430e" filled="f" stroked="t" strokeweight="0.58pt" strokecolor="#000000">
              <v:path arrowok="t"/>
            </v:shape>
            <v:shape style="position:absolute;left:1810;top:3740;width:746;height:0" coordorigin="1810,3740" coordsize="746,0" path="m1810,3740l2556,3740e" filled="f" stroked="t" strokeweight="0.58pt" strokecolor="#000000">
              <v:path arrowok="t"/>
            </v:shape>
            <v:shape style="position:absolute;left:2566;top:3740;width:888;height:0" coordorigin="2566,3740" coordsize="888,0" path="m2566,3740l3454,3740e" filled="f" stroked="t" strokeweight="0.58pt" strokecolor="#000000">
              <v:path arrowok="t"/>
            </v:shape>
            <v:shape style="position:absolute;left:3464;top:3740;width:1490;height:0" coordorigin="3464,3740" coordsize="1490,0" path="m3464,3740l4955,3740e" filled="f" stroked="t" strokeweight="0.58pt" strokecolor="#000000">
              <v:path arrowok="t"/>
            </v:shape>
            <v:shape style="position:absolute;left:4964;top:3740;width:1140;height:0" coordorigin="4964,3740" coordsize="1140,0" path="m4964,3740l6105,3740e" filled="f" stroked="t" strokeweight="0.58pt" strokecolor="#000000">
              <v:path arrowok="t"/>
            </v:shape>
            <v:shape style="position:absolute;left:6114;top:3740;width:1224;height:0" coordorigin="6114,3740" coordsize="1224,0" path="m6114,3740l7338,3740e" filled="f" stroked="t" strokeweight="0.58pt" strokecolor="#000000">
              <v:path arrowok="t"/>
            </v:shape>
            <v:shape style="position:absolute;left:7348;top:3740;width:768;height:0" coordorigin="7348,3740" coordsize="768,0" path="m7348,3740l8116,3740e" filled="f" stroked="t" strokeweight="0.58pt" strokecolor="#000000">
              <v:path arrowok="t"/>
            </v:shape>
            <v:shape style="position:absolute;left:8126;top:3740;width:641;height:0" coordorigin="8126,3740" coordsize="641,0" path="m8126,3740l8767,3740e" filled="f" stroked="t" strokeweight="0.58pt" strokecolor="#000000">
              <v:path arrowok="t"/>
            </v:shape>
            <v:shape style="position:absolute;left:8776;top:3740;width:650;height:0" coordorigin="8776,3740" coordsize="650,0" path="m8776,3740l9427,3740e" filled="f" stroked="t" strokeweight="0.58pt" strokecolor="#000000">
              <v:path arrowok="t"/>
            </v:shape>
            <v:shape style="position:absolute;left:9436;top:3740;width:662;height:0" coordorigin="9436,3740" coordsize="662,0" path="m9436,3740l10099,3740e" filled="f" stroked="t" strokeweight="0.58pt" strokecolor="#000000">
              <v:path arrowok="t"/>
            </v:shape>
            <v:shape style="position:absolute;left:1810;top:4049;width:746;height:0" coordorigin="1810,4049" coordsize="746,0" path="m1810,4049l2556,4049e" filled="f" stroked="t" strokeweight="0.58pt" strokecolor="#000000">
              <v:path arrowok="t"/>
            </v:shape>
            <v:shape style="position:absolute;left:2566;top:4049;width:888;height:0" coordorigin="2566,4049" coordsize="888,0" path="m2566,4049l3454,4049e" filled="f" stroked="t" strokeweight="0.58pt" strokecolor="#000000">
              <v:path arrowok="t"/>
            </v:shape>
            <v:shape style="position:absolute;left:3464;top:4049;width:1490;height:0" coordorigin="3464,4049" coordsize="1490,0" path="m3464,4049l4955,4049e" filled="f" stroked="t" strokeweight="0.58pt" strokecolor="#000000">
              <v:path arrowok="t"/>
            </v:shape>
            <v:shape style="position:absolute;left:4964;top:4049;width:1140;height:0" coordorigin="4964,4049" coordsize="1140,0" path="m4964,4049l6105,4049e" filled="f" stroked="t" strokeweight="0.58pt" strokecolor="#000000">
              <v:path arrowok="t"/>
            </v:shape>
            <v:shape style="position:absolute;left:6114;top:4049;width:1224;height:0" coordorigin="6114,4049" coordsize="1224,0" path="m6114,4049l7338,4049e" filled="f" stroked="t" strokeweight="0.58pt" strokecolor="#000000">
              <v:path arrowok="t"/>
            </v:shape>
            <v:shape style="position:absolute;left:7348;top:4049;width:768;height:0" coordorigin="7348,4049" coordsize="768,0" path="m7348,4049l8116,4049e" filled="f" stroked="t" strokeweight="0.58pt" strokecolor="#000000">
              <v:path arrowok="t"/>
            </v:shape>
            <v:shape style="position:absolute;left:8126;top:4049;width:641;height:0" coordorigin="8126,4049" coordsize="641,0" path="m8126,4049l8767,4049e" filled="f" stroked="t" strokeweight="0.58pt" strokecolor="#000000">
              <v:path arrowok="t"/>
            </v:shape>
            <v:shape style="position:absolute;left:8776;top:4049;width:650;height:0" coordorigin="8776,4049" coordsize="650,0" path="m8776,4049l9427,4049e" filled="f" stroked="t" strokeweight="0.58pt" strokecolor="#000000">
              <v:path arrowok="t"/>
            </v:shape>
            <v:shape style="position:absolute;left:9436;top:4049;width:662;height:0" coordorigin="9436,4049" coordsize="662,0" path="m9436,4049l10099,4049e" filled="f" stroked="t" strokeweight="0.58pt" strokecolor="#000000">
              <v:path arrowok="t"/>
            </v:shape>
            <v:shape style="position:absolute;left:1810;top:4359;width:746;height:0" coordorigin="1810,4359" coordsize="746,0" path="m1810,4359l2556,4359e" filled="f" stroked="t" strokeweight="0.58001pt" strokecolor="#000000">
              <v:path arrowok="t"/>
            </v:shape>
            <v:shape style="position:absolute;left:2566;top:4359;width:888;height:0" coordorigin="2566,4359" coordsize="888,0" path="m2566,4359l3454,4359e" filled="f" stroked="t" strokeweight="0.58001pt" strokecolor="#000000">
              <v:path arrowok="t"/>
            </v:shape>
            <v:shape style="position:absolute;left:3464;top:4359;width:1490;height:0" coordorigin="3464,4359" coordsize="1490,0" path="m3464,4359l4955,4359e" filled="f" stroked="t" strokeweight="0.58001pt" strokecolor="#000000">
              <v:path arrowok="t"/>
            </v:shape>
            <v:shape style="position:absolute;left:4964;top:4359;width:1140;height:0" coordorigin="4964,4359" coordsize="1140,0" path="m4964,4359l6105,4359e" filled="f" stroked="t" strokeweight="0.58001pt" strokecolor="#000000">
              <v:path arrowok="t"/>
            </v:shape>
            <v:shape style="position:absolute;left:6114;top:4359;width:1224;height:0" coordorigin="6114,4359" coordsize="1224,0" path="m6114,4359l7338,4359e" filled="f" stroked="t" strokeweight="0.58001pt" strokecolor="#000000">
              <v:path arrowok="t"/>
            </v:shape>
            <v:shape style="position:absolute;left:7348;top:4359;width:768;height:0" coordorigin="7348,4359" coordsize="768,0" path="m7348,4359l8116,4359e" filled="f" stroked="t" strokeweight="0.58001pt" strokecolor="#000000">
              <v:path arrowok="t"/>
            </v:shape>
            <v:shape style="position:absolute;left:8126;top:4359;width:641;height:0" coordorigin="8126,4359" coordsize="641,0" path="m8126,4359l8767,4359e" filled="f" stroked="t" strokeweight="0.58001pt" strokecolor="#000000">
              <v:path arrowok="t"/>
            </v:shape>
            <v:shape style="position:absolute;left:8776;top:4359;width:650;height:0" coordorigin="8776,4359" coordsize="650,0" path="m8776,4359l9427,4359e" filled="f" stroked="t" strokeweight="0.58001pt" strokecolor="#000000">
              <v:path arrowok="t"/>
            </v:shape>
            <v:shape style="position:absolute;left:9436;top:4359;width:662;height:0" coordorigin="9436,4359" coordsize="662,0" path="m9436,4359l10099,4359e" filled="f" stroked="t" strokeweight="0.58001pt" strokecolor="#000000">
              <v:path arrowok="t"/>
            </v:shape>
            <v:shape style="position:absolute;left:1810;top:4671;width:746;height:0" coordorigin="1810,4671" coordsize="746,0" path="m1810,4671l2556,4671e" filled="f" stroked="t" strokeweight="0.58pt" strokecolor="#000000">
              <v:path arrowok="t"/>
            </v:shape>
            <v:shape style="position:absolute;left:2566;top:4671;width:888;height:0" coordorigin="2566,4671" coordsize="888,0" path="m2566,4671l3454,4671e" filled="f" stroked="t" strokeweight="0.58pt" strokecolor="#000000">
              <v:path arrowok="t"/>
            </v:shape>
            <v:shape style="position:absolute;left:3464;top:4671;width:1490;height:0" coordorigin="3464,4671" coordsize="1490,0" path="m3464,4671l4955,4671e" filled="f" stroked="t" strokeweight="0.58pt" strokecolor="#000000">
              <v:path arrowok="t"/>
            </v:shape>
            <v:shape style="position:absolute;left:4964;top:4671;width:1140;height:0" coordorigin="4964,4671" coordsize="1140,0" path="m4964,4671l6105,4671e" filled="f" stroked="t" strokeweight="0.58pt" strokecolor="#000000">
              <v:path arrowok="t"/>
            </v:shape>
            <v:shape style="position:absolute;left:6114;top:4671;width:1224;height:0" coordorigin="6114,4671" coordsize="1224,0" path="m6114,4671l7338,4671e" filled="f" stroked="t" strokeweight="0.58pt" strokecolor="#000000">
              <v:path arrowok="t"/>
            </v:shape>
            <v:shape style="position:absolute;left:7348;top:4671;width:768;height:0" coordorigin="7348,4671" coordsize="768,0" path="m7348,4671l8116,4671e" filled="f" stroked="t" strokeweight="0.58pt" strokecolor="#000000">
              <v:path arrowok="t"/>
            </v:shape>
            <v:shape style="position:absolute;left:8126;top:4671;width:641;height:0" coordorigin="8126,4671" coordsize="641,0" path="m8126,4671l8767,4671e" filled="f" stroked="t" strokeweight="0.58pt" strokecolor="#000000">
              <v:path arrowok="t"/>
            </v:shape>
            <v:shape style="position:absolute;left:8776;top:4671;width:650;height:0" coordorigin="8776,4671" coordsize="650,0" path="m8776,4671l9427,4671e" filled="f" stroked="t" strokeweight="0.58pt" strokecolor="#000000">
              <v:path arrowok="t"/>
            </v:shape>
            <v:shape style="position:absolute;left:9436;top:4671;width:662;height:0" coordorigin="9436,4671" coordsize="662,0" path="m9436,4671l10099,4671e" filled="f" stroked="t" strokeweight="0.58pt" strokecolor="#000000">
              <v:path arrowok="t"/>
            </v:shape>
            <v:shape style="position:absolute;left:1810;top:4980;width:746;height:0" coordorigin="1810,4980" coordsize="746,0" path="m1810,4980l2556,4980e" filled="f" stroked="t" strokeweight="0.58001pt" strokecolor="#000000">
              <v:path arrowok="t"/>
            </v:shape>
            <v:shape style="position:absolute;left:2566;top:4980;width:888;height:0" coordorigin="2566,4980" coordsize="888,0" path="m2566,4980l3454,4980e" filled="f" stroked="t" strokeweight="0.58001pt" strokecolor="#000000">
              <v:path arrowok="t"/>
            </v:shape>
            <v:shape style="position:absolute;left:3464;top:4980;width:1490;height:0" coordorigin="3464,4980" coordsize="1490,0" path="m3464,4980l4955,4980e" filled="f" stroked="t" strokeweight="0.58001pt" strokecolor="#000000">
              <v:path arrowok="t"/>
            </v:shape>
            <v:shape style="position:absolute;left:4964;top:4980;width:1140;height:0" coordorigin="4964,4980" coordsize="1140,0" path="m4964,4980l6105,4980e" filled="f" stroked="t" strokeweight="0.58001pt" strokecolor="#000000">
              <v:path arrowok="t"/>
            </v:shape>
            <v:shape style="position:absolute;left:6114;top:4980;width:1224;height:0" coordorigin="6114,4980" coordsize="1224,0" path="m6114,4980l7338,4980e" filled="f" stroked="t" strokeweight="0.58001pt" strokecolor="#000000">
              <v:path arrowok="t"/>
            </v:shape>
            <v:shape style="position:absolute;left:7348;top:4980;width:768;height:0" coordorigin="7348,4980" coordsize="768,0" path="m7348,4980l8116,4980e" filled="f" stroked="t" strokeweight="0.58001pt" strokecolor="#000000">
              <v:path arrowok="t"/>
            </v:shape>
            <v:shape style="position:absolute;left:8126;top:4980;width:641;height:0" coordorigin="8126,4980" coordsize="641,0" path="m8126,4980l8767,4980e" filled="f" stroked="t" strokeweight="0.58001pt" strokecolor="#000000">
              <v:path arrowok="t"/>
            </v:shape>
            <v:shape style="position:absolute;left:8776;top:4980;width:650;height:0" coordorigin="8776,4980" coordsize="650,0" path="m8776,4980l9427,4980e" filled="f" stroked="t" strokeweight="0.58001pt" strokecolor="#000000">
              <v:path arrowok="t"/>
            </v:shape>
            <v:shape style="position:absolute;left:9436;top:4980;width:662;height:0" coordorigin="9436,4980" coordsize="662,0" path="m9436,4980l10099,4980e" filled="f" stroked="t" strokeweight="0.58001pt" strokecolor="#000000">
              <v:path arrowok="t"/>
            </v:shape>
            <v:shape style="position:absolute;left:1810;top:5290;width:746;height:0" coordorigin="1810,5290" coordsize="746,0" path="m1810,5290l2556,5290e" filled="f" stroked="t" strokeweight="0.57998pt" strokecolor="#000000">
              <v:path arrowok="t"/>
            </v:shape>
            <v:shape style="position:absolute;left:2566;top:5290;width:888;height:0" coordorigin="2566,5290" coordsize="888,0" path="m2566,5290l3454,5290e" filled="f" stroked="t" strokeweight="0.57998pt" strokecolor="#000000">
              <v:path arrowok="t"/>
            </v:shape>
            <v:shape style="position:absolute;left:3464;top:5290;width:1490;height:0" coordorigin="3464,5290" coordsize="1490,0" path="m3464,5290l4955,5290e" filled="f" stroked="t" strokeweight="0.57998pt" strokecolor="#000000">
              <v:path arrowok="t"/>
            </v:shape>
            <v:shape style="position:absolute;left:4964;top:5290;width:1140;height:0" coordorigin="4964,5290" coordsize="1140,0" path="m4964,5290l6105,5290e" filled="f" stroked="t" strokeweight="0.57998pt" strokecolor="#000000">
              <v:path arrowok="t"/>
            </v:shape>
            <v:shape style="position:absolute;left:6114;top:5290;width:1224;height:0" coordorigin="6114,5290" coordsize="1224,0" path="m6114,5290l7338,5290e" filled="f" stroked="t" strokeweight="0.57998pt" strokecolor="#000000">
              <v:path arrowok="t"/>
            </v:shape>
            <v:shape style="position:absolute;left:7348;top:5290;width:768;height:0" coordorigin="7348,5290" coordsize="768,0" path="m7348,5290l8116,5290e" filled="f" stroked="t" strokeweight="0.57998pt" strokecolor="#000000">
              <v:path arrowok="t"/>
            </v:shape>
            <v:shape style="position:absolute;left:8126;top:5290;width:641;height:0" coordorigin="8126,5290" coordsize="641,0" path="m8126,5290l8767,5290e" filled="f" stroked="t" strokeweight="0.57998pt" strokecolor="#000000">
              <v:path arrowok="t"/>
            </v:shape>
            <v:shape style="position:absolute;left:8776;top:5290;width:650;height:0" coordorigin="8776,5290" coordsize="650,0" path="m8776,5290l9427,5290e" filled="f" stroked="t" strokeweight="0.57998pt" strokecolor="#000000">
              <v:path arrowok="t"/>
            </v:shape>
            <v:shape style="position:absolute;left:9436;top:5290;width:662;height:0" coordorigin="9436,5290" coordsize="662,0" path="m9436,5290l10099,5290e" filled="f" stroked="t" strokeweight="0.57998pt" strokecolor="#000000">
              <v:path arrowok="t"/>
            </v:shape>
            <v:shape style="position:absolute;left:1810;top:5600;width:746;height:0" coordorigin="1810,5600" coordsize="746,0" path="m1810,5600l2556,5600e" filled="f" stroked="t" strokeweight="0.58001pt" strokecolor="#000000">
              <v:path arrowok="t"/>
            </v:shape>
            <v:shape style="position:absolute;left:2566;top:5600;width:888;height:0" coordorigin="2566,5600" coordsize="888,0" path="m2566,5600l3454,5600e" filled="f" stroked="t" strokeweight="0.58001pt" strokecolor="#000000">
              <v:path arrowok="t"/>
            </v:shape>
            <v:shape style="position:absolute;left:3464;top:5600;width:1490;height:0" coordorigin="3464,5600" coordsize="1490,0" path="m3464,5600l4955,5600e" filled="f" stroked="t" strokeweight="0.58001pt" strokecolor="#000000">
              <v:path arrowok="t"/>
            </v:shape>
            <v:shape style="position:absolute;left:4964;top:5600;width:1140;height:0" coordorigin="4964,5600" coordsize="1140,0" path="m4964,5600l6105,5600e" filled="f" stroked="t" strokeweight="0.58001pt" strokecolor="#000000">
              <v:path arrowok="t"/>
            </v:shape>
            <v:shape style="position:absolute;left:6114;top:5600;width:1224;height:0" coordorigin="6114,5600" coordsize="1224,0" path="m6114,5600l7338,5600e" filled="f" stroked="t" strokeweight="0.58001pt" strokecolor="#000000">
              <v:path arrowok="t"/>
            </v:shape>
            <v:shape style="position:absolute;left:7348;top:5600;width:768;height:0" coordorigin="7348,5600" coordsize="768,0" path="m7348,5600l8116,5600e" filled="f" stroked="t" strokeweight="0.58001pt" strokecolor="#000000">
              <v:path arrowok="t"/>
            </v:shape>
            <v:shape style="position:absolute;left:8126;top:5600;width:641;height:0" coordorigin="8126,5600" coordsize="641,0" path="m8126,5600l8767,5600e" filled="f" stroked="t" strokeweight="0.58001pt" strokecolor="#000000">
              <v:path arrowok="t"/>
            </v:shape>
            <v:shape style="position:absolute;left:8776;top:5600;width:650;height:0" coordorigin="8776,5600" coordsize="650,0" path="m8776,5600l9427,5600e" filled="f" stroked="t" strokeweight="0.58001pt" strokecolor="#000000">
              <v:path arrowok="t"/>
            </v:shape>
            <v:shape style="position:absolute;left:9436;top:5600;width:662;height:0" coordorigin="9436,5600" coordsize="662,0" path="m9436,5600l10099,5600e" filled="f" stroked="t" strokeweight="0.58001pt" strokecolor="#000000">
              <v:path arrowok="t"/>
            </v:shape>
            <v:shape style="position:absolute;left:1810;top:5910;width:746;height:0" coordorigin="1810,5910" coordsize="746,0" path="m1810,5910l2556,5910e" filled="f" stroked="t" strokeweight="0.57998pt" strokecolor="#000000">
              <v:path arrowok="t"/>
            </v:shape>
            <v:shape style="position:absolute;left:2566;top:5910;width:888;height:0" coordorigin="2566,5910" coordsize="888,0" path="m2566,5910l3454,5910e" filled="f" stroked="t" strokeweight="0.57998pt" strokecolor="#000000">
              <v:path arrowok="t"/>
            </v:shape>
            <v:shape style="position:absolute;left:3464;top:5910;width:1490;height:0" coordorigin="3464,5910" coordsize="1490,0" path="m3464,5910l4955,5910e" filled="f" stroked="t" strokeweight="0.57998pt" strokecolor="#000000">
              <v:path arrowok="t"/>
            </v:shape>
            <v:shape style="position:absolute;left:4964;top:5910;width:1140;height:0" coordorigin="4964,5910" coordsize="1140,0" path="m4964,5910l6105,5910e" filled="f" stroked="t" strokeweight="0.57998pt" strokecolor="#000000">
              <v:path arrowok="t"/>
            </v:shape>
            <v:shape style="position:absolute;left:6114;top:5910;width:1224;height:0" coordorigin="6114,5910" coordsize="1224,0" path="m6114,5910l7338,5910e" filled="f" stroked="t" strokeweight="0.57998pt" strokecolor="#000000">
              <v:path arrowok="t"/>
            </v:shape>
            <v:shape style="position:absolute;left:7348;top:5910;width:768;height:0" coordorigin="7348,5910" coordsize="768,0" path="m7348,5910l8116,5910e" filled="f" stroked="t" strokeweight="0.57998pt" strokecolor="#000000">
              <v:path arrowok="t"/>
            </v:shape>
            <v:shape style="position:absolute;left:8126;top:5910;width:641;height:0" coordorigin="8126,5910" coordsize="641,0" path="m8126,5910l8767,5910e" filled="f" stroked="t" strokeweight="0.57998pt" strokecolor="#000000">
              <v:path arrowok="t"/>
            </v:shape>
            <v:shape style="position:absolute;left:8776;top:5910;width:650;height:0" coordorigin="8776,5910" coordsize="650,0" path="m8776,5910l9427,5910e" filled="f" stroked="t" strokeweight="0.57998pt" strokecolor="#000000">
              <v:path arrowok="t"/>
            </v:shape>
            <v:shape style="position:absolute;left:9436;top:5910;width:662;height:0" coordorigin="9436,5910" coordsize="662,0" path="m9436,5910l10099,5910e" filled="f" stroked="t" strokeweight="0.57998pt" strokecolor="#000000">
              <v:path arrowok="t"/>
            </v:shape>
            <v:shape style="position:absolute;left:1810;top:6219;width:746;height:0" coordorigin="1810,6219" coordsize="746,0" path="m1810,6219l2556,6219e" filled="f" stroked="t" strokeweight="0.58001pt" strokecolor="#000000">
              <v:path arrowok="t"/>
            </v:shape>
            <v:shape style="position:absolute;left:2566;top:6219;width:888;height:0" coordorigin="2566,6219" coordsize="888,0" path="m2566,6219l3454,6219e" filled="f" stroked="t" strokeweight="0.58001pt" strokecolor="#000000">
              <v:path arrowok="t"/>
            </v:shape>
            <v:shape style="position:absolute;left:3464;top:6219;width:1490;height:0" coordorigin="3464,6219" coordsize="1490,0" path="m3464,6219l4955,6219e" filled="f" stroked="t" strokeweight="0.58001pt" strokecolor="#000000">
              <v:path arrowok="t"/>
            </v:shape>
            <v:shape style="position:absolute;left:4964;top:6219;width:1140;height:0" coordorigin="4964,6219" coordsize="1140,0" path="m4964,6219l6105,6219e" filled="f" stroked="t" strokeweight="0.58001pt" strokecolor="#000000">
              <v:path arrowok="t"/>
            </v:shape>
            <v:shape style="position:absolute;left:6114;top:6219;width:1224;height:0" coordorigin="6114,6219" coordsize="1224,0" path="m6114,6219l7338,6219e" filled="f" stroked="t" strokeweight="0.58001pt" strokecolor="#000000">
              <v:path arrowok="t"/>
            </v:shape>
            <v:shape style="position:absolute;left:7348;top:6219;width:768;height:0" coordorigin="7348,6219" coordsize="768,0" path="m7348,6219l8116,6219e" filled="f" stroked="t" strokeweight="0.58001pt" strokecolor="#000000">
              <v:path arrowok="t"/>
            </v:shape>
            <v:shape style="position:absolute;left:8126;top:6219;width:641;height:0" coordorigin="8126,6219" coordsize="641,0" path="m8126,6219l8767,6219e" filled="f" stroked="t" strokeweight="0.58001pt" strokecolor="#000000">
              <v:path arrowok="t"/>
            </v:shape>
            <v:shape style="position:absolute;left:8776;top:6219;width:650;height:0" coordorigin="8776,6219" coordsize="650,0" path="m8776,6219l9427,6219e" filled="f" stroked="t" strokeweight="0.58001pt" strokecolor="#000000">
              <v:path arrowok="t"/>
            </v:shape>
            <v:shape style="position:absolute;left:9436;top:6219;width:662;height:0" coordorigin="9436,6219" coordsize="662,0" path="m9436,6219l10099,6219e" filled="f" stroked="t" strokeweight="0.58001pt" strokecolor="#000000">
              <v:path arrowok="t"/>
            </v:shape>
            <v:shape style="position:absolute;left:1810;top:6531;width:746;height:0" coordorigin="1810,6531" coordsize="746,0" path="m1810,6531l2556,6531e" filled="f" stroked="t" strokeweight="0.58001pt" strokecolor="#000000">
              <v:path arrowok="t"/>
            </v:shape>
            <v:shape style="position:absolute;left:2566;top:6531;width:888;height:0" coordorigin="2566,6531" coordsize="888,0" path="m2566,6531l3454,6531e" filled="f" stroked="t" strokeweight="0.58001pt" strokecolor="#000000">
              <v:path arrowok="t"/>
            </v:shape>
            <v:shape style="position:absolute;left:3464;top:6531;width:1490;height:0" coordorigin="3464,6531" coordsize="1490,0" path="m3464,6531l4955,6531e" filled="f" stroked="t" strokeweight="0.58001pt" strokecolor="#000000">
              <v:path arrowok="t"/>
            </v:shape>
            <v:shape style="position:absolute;left:4964;top:6531;width:1140;height:0" coordorigin="4964,6531" coordsize="1140,0" path="m4964,6531l6105,6531e" filled="f" stroked="t" strokeweight="0.58001pt" strokecolor="#000000">
              <v:path arrowok="t"/>
            </v:shape>
            <v:shape style="position:absolute;left:6114;top:6531;width:1224;height:0" coordorigin="6114,6531" coordsize="1224,0" path="m6114,6531l7338,6531e" filled="f" stroked="t" strokeweight="0.58001pt" strokecolor="#000000">
              <v:path arrowok="t"/>
            </v:shape>
            <v:shape style="position:absolute;left:7348;top:6531;width:768;height:0" coordorigin="7348,6531" coordsize="768,0" path="m7348,6531l8116,6531e" filled="f" stroked="t" strokeweight="0.58001pt" strokecolor="#000000">
              <v:path arrowok="t"/>
            </v:shape>
            <v:shape style="position:absolute;left:8126;top:6531;width:641;height:0" coordorigin="8126,6531" coordsize="641,0" path="m8126,6531l8767,6531e" filled="f" stroked="t" strokeweight="0.58001pt" strokecolor="#000000">
              <v:path arrowok="t"/>
            </v:shape>
            <v:shape style="position:absolute;left:8776;top:6531;width:650;height:0" coordorigin="8776,6531" coordsize="650,0" path="m8776,6531l9427,6531e" filled="f" stroked="t" strokeweight="0.58001pt" strokecolor="#000000">
              <v:path arrowok="t"/>
            </v:shape>
            <v:shape style="position:absolute;left:9436;top:6531;width:662;height:0" coordorigin="9436,6531" coordsize="662,0" path="m9436,6531l10099,6531e" filled="f" stroked="t" strokeweight="0.58001pt" strokecolor="#000000">
              <v:path arrowok="t"/>
            </v:shape>
            <v:shape style="position:absolute;left:1810;top:6841;width:746;height:0" coordorigin="1810,6841" coordsize="746,0" path="m1810,6841l2556,6841e" filled="f" stroked="t" strokeweight="0.57998pt" strokecolor="#000000">
              <v:path arrowok="t"/>
            </v:shape>
            <v:shape style="position:absolute;left:2566;top:6841;width:888;height:0" coordorigin="2566,6841" coordsize="888,0" path="m2566,6841l3454,6841e" filled="f" stroked="t" strokeweight="0.57998pt" strokecolor="#000000">
              <v:path arrowok="t"/>
            </v:shape>
            <v:shape style="position:absolute;left:3464;top:6841;width:1490;height:0" coordorigin="3464,6841" coordsize="1490,0" path="m3464,6841l4955,6841e" filled="f" stroked="t" strokeweight="0.57998pt" strokecolor="#000000">
              <v:path arrowok="t"/>
            </v:shape>
            <v:shape style="position:absolute;left:4964;top:6841;width:1140;height:0" coordorigin="4964,6841" coordsize="1140,0" path="m4964,6841l6105,6841e" filled="f" stroked="t" strokeweight="0.57998pt" strokecolor="#000000">
              <v:path arrowok="t"/>
            </v:shape>
            <v:shape style="position:absolute;left:6114;top:6841;width:1224;height:0" coordorigin="6114,6841" coordsize="1224,0" path="m6114,6841l7338,6841e" filled="f" stroked="t" strokeweight="0.57998pt" strokecolor="#000000">
              <v:path arrowok="t"/>
            </v:shape>
            <v:shape style="position:absolute;left:7348;top:6841;width:768;height:0" coordorigin="7348,6841" coordsize="768,0" path="m7348,6841l8116,6841e" filled="f" stroked="t" strokeweight="0.57998pt" strokecolor="#000000">
              <v:path arrowok="t"/>
            </v:shape>
            <v:shape style="position:absolute;left:8126;top:6841;width:641;height:0" coordorigin="8126,6841" coordsize="641,0" path="m8126,6841l8767,6841e" filled="f" stroked="t" strokeweight="0.57998pt" strokecolor="#000000">
              <v:path arrowok="t"/>
            </v:shape>
            <v:shape style="position:absolute;left:8776;top:6841;width:650;height:0" coordorigin="8776,6841" coordsize="650,0" path="m8776,6841l9427,6841e" filled="f" stroked="t" strokeweight="0.57998pt" strokecolor="#000000">
              <v:path arrowok="t"/>
            </v:shape>
            <v:shape style="position:absolute;left:9436;top:6841;width:662;height:0" coordorigin="9436,6841" coordsize="662,0" path="m9436,6841l10099,6841e" filled="f" stroked="t" strokeweight="0.57998pt" strokecolor="#000000">
              <v:path arrowok="t"/>
            </v:shape>
            <v:shape style="position:absolute;left:1810;top:7151;width:746;height:0" coordorigin="1810,7151" coordsize="746,0" path="m1810,7151l2556,7151e" filled="f" stroked="t" strokeweight="0.58001pt" strokecolor="#000000">
              <v:path arrowok="t"/>
            </v:shape>
            <v:shape style="position:absolute;left:2566;top:7151;width:888;height:0" coordorigin="2566,7151" coordsize="888,0" path="m2566,7151l3454,7151e" filled="f" stroked="t" strokeweight="0.58001pt" strokecolor="#000000">
              <v:path arrowok="t"/>
            </v:shape>
            <v:shape style="position:absolute;left:3464;top:7151;width:1490;height:0" coordorigin="3464,7151" coordsize="1490,0" path="m3464,7151l4955,7151e" filled="f" stroked="t" strokeweight="0.58001pt" strokecolor="#000000">
              <v:path arrowok="t"/>
            </v:shape>
            <v:shape style="position:absolute;left:4964;top:7151;width:1140;height:0" coordorigin="4964,7151" coordsize="1140,0" path="m4964,7151l6105,7151e" filled="f" stroked="t" strokeweight="0.58001pt" strokecolor="#000000">
              <v:path arrowok="t"/>
            </v:shape>
            <v:shape style="position:absolute;left:6114;top:7151;width:1224;height:0" coordorigin="6114,7151" coordsize="1224,0" path="m6114,7151l7338,7151e" filled="f" stroked="t" strokeweight="0.58001pt" strokecolor="#000000">
              <v:path arrowok="t"/>
            </v:shape>
            <v:shape style="position:absolute;left:7348;top:7151;width:768;height:0" coordorigin="7348,7151" coordsize="768,0" path="m7348,7151l8116,7151e" filled="f" stroked="t" strokeweight="0.58001pt" strokecolor="#000000">
              <v:path arrowok="t"/>
            </v:shape>
            <v:shape style="position:absolute;left:8126;top:7151;width:641;height:0" coordorigin="8126,7151" coordsize="641,0" path="m8126,7151l8767,7151e" filled="f" stroked="t" strokeweight="0.58001pt" strokecolor="#000000">
              <v:path arrowok="t"/>
            </v:shape>
            <v:shape style="position:absolute;left:8776;top:7151;width:650;height:0" coordorigin="8776,7151" coordsize="650,0" path="m8776,7151l9427,7151e" filled="f" stroked="t" strokeweight="0.58001pt" strokecolor="#000000">
              <v:path arrowok="t"/>
            </v:shape>
            <v:shape style="position:absolute;left:9436;top:7151;width:662;height:0" coordorigin="9436,7151" coordsize="662,0" path="m9436,7151l10099,7151e" filled="f" stroked="t" strokeweight="0.58001pt" strokecolor="#000000">
              <v:path arrowok="t"/>
            </v:shape>
            <v:shape style="position:absolute;left:1810;top:7460;width:746;height:0" coordorigin="1810,7460" coordsize="746,0" path="m1810,7460l2556,7460e" filled="f" stroked="t" strokeweight="0.58001pt" strokecolor="#000000">
              <v:path arrowok="t"/>
            </v:shape>
            <v:shape style="position:absolute;left:2566;top:7460;width:888;height:0" coordorigin="2566,7460" coordsize="888,0" path="m2566,7460l3454,7460e" filled="f" stroked="t" strokeweight="0.58001pt" strokecolor="#000000">
              <v:path arrowok="t"/>
            </v:shape>
            <v:shape style="position:absolute;left:3464;top:7460;width:1490;height:0" coordorigin="3464,7460" coordsize="1490,0" path="m3464,7460l4955,7460e" filled="f" stroked="t" strokeweight="0.58001pt" strokecolor="#000000">
              <v:path arrowok="t"/>
            </v:shape>
            <v:shape style="position:absolute;left:4964;top:7460;width:1140;height:0" coordorigin="4964,7460" coordsize="1140,0" path="m4964,7460l6105,7460e" filled="f" stroked="t" strokeweight="0.58001pt" strokecolor="#000000">
              <v:path arrowok="t"/>
            </v:shape>
            <v:shape style="position:absolute;left:6114;top:7460;width:1224;height:0" coordorigin="6114,7460" coordsize="1224,0" path="m6114,7460l7338,7460e" filled="f" stroked="t" strokeweight="0.58001pt" strokecolor="#000000">
              <v:path arrowok="t"/>
            </v:shape>
            <v:shape style="position:absolute;left:7348;top:7460;width:768;height:0" coordorigin="7348,7460" coordsize="768,0" path="m7348,7460l8116,7460e" filled="f" stroked="t" strokeweight="0.58001pt" strokecolor="#000000">
              <v:path arrowok="t"/>
            </v:shape>
            <v:shape style="position:absolute;left:8126;top:7460;width:641;height:0" coordorigin="8126,7460" coordsize="641,0" path="m8126,7460l8767,7460e" filled="f" stroked="t" strokeweight="0.58001pt" strokecolor="#000000">
              <v:path arrowok="t"/>
            </v:shape>
            <v:shape style="position:absolute;left:8776;top:7460;width:650;height:0" coordorigin="8776,7460" coordsize="650,0" path="m8776,7460l9427,7460e" filled="f" stroked="t" strokeweight="0.58001pt" strokecolor="#000000">
              <v:path arrowok="t"/>
            </v:shape>
            <v:shape style="position:absolute;left:9436;top:7460;width:662;height:0" coordorigin="9436,7460" coordsize="662,0" path="m9436,7460l10099,7460e" filled="f" stroked="t" strokeweight="0.58001pt" strokecolor="#000000">
              <v:path arrowok="t"/>
            </v:shape>
            <v:shape style="position:absolute;left:1810;top:7770;width:746;height:0" coordorigin="1810,7770" coordsize="746,0" path="m1810,7770l2556,7770e" filled="f" stroked="t" strokeweight="0.57998pt" strokecolor="#000000">
              <v:path arrowok="t"/>
            </v:shape>
            <v:shape style="position:absolute;left:2566;top:7770;width:888;height:0" coordorigin="2566,7770" coordsize="888,0" path="m2566,7770l3454,7770e" filled="f" stroked="t" strokeweight="0.57998pt" strokecolor="#000000">
              <v:path arrowok="t"/>
            </v:shape>
            <v:shape style="position:absolute;left:3464;top:7770;width:1490;height:0" coordorigin="3464,7770" coordsize="1490,0" path="m3464,7770l4955,7770e" filled="f" stroked="t" strokeweight="0.57998pt" strokecolor="#000000">
              <v:path arrowok="t"/>
            </v:shape>
            <v:shape style="position:absolute;left:4964;top:7770;width:1140;height:0" coordorigin="4964,7770" coordsize="1140,0" path="m4964,7770l6105,7770e" filled="f" stroked="t" strokeweight="0.57998pt" strokecolor="#000000">
              <v:path arrowok="t"/>
            </v:shape>
            <v:shape style="position:absolute;left:6114;top:7770;width:1224;height:0" coordorigin="6114,7770" coordsize="1224,0" path="m6114,7770l7338,7770e" filled="f" stroked="t" strokeweight="0.57998pt" strokecolor="#000000">
              <v:path arrowok="t"/>
            </v:shape>
            <v:shape style="position:absolute;left:7348;top:7770;width:768;height:0" coordorigin="7348,7770" coordsize="768,0" path="m7348,7770l8116,7770e" filled="f" stroked="t" strokeweight="0.57998pt" strokecolor="#000000">
              <v:path arrowok="t"/>
            </v:shape>
            <v:shape style="position:absolute;left:8126;top:7770;width:641;height:0" coordorigin="8126,7770" coordsize="641,0" path="m8126,7770l8767,7770e" filled="f" stroked="t" strokeweight="0.57998pt" strokecolor="#000000">
              <v:path arrowok="t"/>
            </v:shape>
            <v:shape style="position:absolute;left:8776;top:7770;width:650;height:0" coordorigin="8776,7770" coordsize="650,0" path="m8776,7770l9427,7770e" filled="f" stroked="t" strokeweight="0.57998pt" strokecolor="#000000">
              <v:path arrowok="t"/>
            </v:shape>
            <v:shape style="position:absolute;left:9436;top:7770;width:662;height:0" coordorigin="9436,7770" coordsize="662,0" path="m9436,7770l10099,7770e" filled="f" stroked="t" strokeweight="0.57998pt" strokecolor="#000000">
              <v:path arrowok="t"/>
            </v:shape>
            <v:shape style="position:absolute;left:1810;top:8079;width:746;height:0" coordorigin="1810,8079" coordsize="746,0" path="m1810,8079l2556,8079e" filled="f" stroked="t" strokeweight="0.58001pt" strokecolor="#000000">
              <v:path arrowok="t"/>
            </v:shape>
            <v:shape style="position:absolute;left:2566;top:8079;width:888;height:0" coordorigin="2566,8079" coordsize="888,0" path="m2566,8079l3454,8079e" filled="f" stroked="t" strokeweight="0.58001pt" strokecolor="#000000">
              <v:path arrowok="t"/>
            </v:shape>
            <v:shape style="position:absolute;left:3464;top:8079;width:1490;height:0" coordorigin="3464,8079" coordsize="1490,0" path="m3464,8079l4955,8079e" filled="f" stroked="t" strokeweight="0.58001pt" strokecolor="#000000">
              <v:path arrowok="t"/>
            </v:shape>
            <v:shape style="position:absolute;left:4964;top:8079;width:1140;height:0" coordorigin="4964,8079" coordsize="1140,0" path="m4964,8079l6105,8079e" filled="f" stroked="t" strokeweight="0.58001pt" strokecolor="#000000">
              <v:path arrowok="t"/>
            </v:shape>
            <v:shape style="position:absolute;left:6114;top:8079;width:1224;height:0" coordorigin="6114,8079" coordsize="1224,0" path="m6114,8079l7338,8079e" filled="f" stroked="t" strokeweight="0.58001pt" strokecolor="#000000">
              <v:path arrowok="t"/>
            </v:shape>
            <v:shape style="position:absolute;left:7348;top:8079;width:768;height:0" coordorigin="7348,8079" coordsize="768,0" path="m7348,8079l8116,8079e" filled="f" stroked="t" strokeweight="0.58001pt" strokecolor="#000000">
              <v:path arrowok="t"/>
            </v:shape>
            <v:shape style="position:absolute;left:8126;top:8079;width:641;height:0" coordorigin="8126,8079" coordsize="641,0" path="m8126,8079l8767,8079e" filled="f" stroked="t" strokeweight="0.58001pt" strokecolor="#000000">
              <v:path arrowok="t"/>
            </v:shape>
            <v:shape style="position:absolute;left:8776;top:8079;width:650;height:0" coordorigin="8776,8079" coordsize="650,0" path="m8776,8079l9427,8079e" filled="f" stroked="t" strokeweight="0.58001pt" strokecolor="#000000">
              <v:path arrowok="t"/>
            </v:shape>
            <v:shape style="position:absolute;left:9436;top:8079;width:662;height:0" coordorigin="9436,8079" coordsize="662,0" path="m9436,8079l10099,8079e" filled="f" stroked="t" strokeweight="0.58001pt" strokecolor="#000000">
              <v:path arrowok="t"/>
            </v:shape>
            <v:shape style="position:absolute;left:1810;top:8391;width:746;height:0" coordorigin="1810,8391" coordsize="746,0" path="m1810,8391l2556,8391e" filled="f" stroked="t" strokeweight="0.58001pt" strokecolor="#000000">
              <v:path arrowok="t"/>
            </v:shape>
            <v:shape style="position:absolute;left:2566;top:8391;width:888;height:0" coordorigin="2566,8391" coordsize="888,0" path="m2566,8391l3454,8391e" filled="f" stroked="t" strokeweight="0.58001pt" strokecolor="#000000">
              <v:path arrowok="t"/>
            </v:shape>
            <v:shape style="position:absolute;left:3464;top:8391;width:1490;height:0" coordorigin="3464,8391" coordsize="1490,0" path="m3464,8391l4955,8391e" filled="f" stroked="t" strokeweight="0.58001pt" strokecolor="#000000">
              <v:path arrowok="t"/>
            </v:shape>
            <v:shape style="position:absolute;left:4964;top:8391;width:1140;height:0" coordorigin="4964,8391" coordsize="1140,0" path="m4964,8391l6105,8391e" filled="f" stroked="t" strokeweight="0.58001pt" strokecolor="#000000">
              <v:path arrowok="t"/>
            </v:shape>
            <v:shape style="position:absolute;left:6114;top:8391;width:1224;height:0" coordorigin="6114,8391" coordsize="1224,0" path="m6114,8391l7338,8391e" filled="f" stroked="t" strokeweight="0.58001pt" strokecolor="#000000">
              <v:path arrowok="t"/>
            </v:shape>
            <v:shape style="position:absolute;left:7348;top:8391;width:768;height:0" coordorigin="7348,8391" coordsize="768,0" path="m7348,8391l8116,8391e" filled="f" stroked="t" strokeweight="0.58001pt" strokecolor="#000000">
              <v:path arrowok="t"/>
            </v:shape>
            <v:shape style="position:absolute;left:8126;top:8391;width:641;height:0" coordorigin="8126,8391" coordsize="641,0" path="m8126,8391l8767,8391e" filled="f" stroked="t" strokeweight="0.58001pt" strokecolor="#000000">
              <v:path arrowok="t"/>
            </v:shape>
            <v:shape style="position:absolute;left:8776;top:8391;width:650;height:0" coordorigin="8776,8391" coordsize="650,0" path="m8776,8391l9427,8391e" filled="f" stroked="t" strokeweight="0.58001pt" strokecolor="#000000">
              <v:path arrowok="t"/>
            </v:shape>
            <v:shape style="position:absolute;left:9436;top:8391;width:662;height:0" coordorigin="9436,8391" coordsize="662,0" path="m9436,8391l10099,8391e" filled="f" stroked="t" strokeweight="0.58001pt" strokecolor="#000000">
              <v:path arrowok="t"/>
            </v:shape>
            <v:shape style="position:absolute;left:1810;top:8701;width:746;height:0" coordorigin="1810,8701" coordsize="746,0" path="m1810,8701l2556,8701e" filled="f" stroked="t" strokeweight="0.57998pt" strokecolor="#000000">
              <v:path arrowok="t"/>
            </v:shape>
            <v:shape style="position:absolute;left:2566;top:8701;width:888;height:0" coordorigin="2566,8701" coordsize="888,0" path="m2566,8701l3454,8701e" filled="f" stroked="t" strokeweight="0.57998pt" strokecolor="#000000">
              <v:path arrowok="t"/>
            </v:shape>
            <v:shape style="position:absolute;left:3464;top:8701;width:1490;height:0" coordorigin="3464,8701" coordsize="1490,0" path="m3464,8701l4955,8701e" filled="f" stroked="t" strokeweight="0.57998pt" strokecolor="#000000">
              <v:path arrowok="t"/>
            </v:shape>
            <v:shape style="position:absolute;left:4964;top:8701;width:1140;height:0" coordorigin="4964,8701" coordsize="1140,0" path="m4964,8701l6105,8701e" filled="f" stroked="t" strokeweight="0.57998pt" strokecolor="#000000">
              <v:path arrowok="t"/>
            </v:shape>
            <v:shape style="position:absolute;left:6114;top:8701;width:1224;height:0" coordorigin="6114,8701" coordsize="1224,0" path="m6114,8701l7338,8701e" filled="f" stroked="t" strokeweight="0.57998pt" strokecolor="#000000">
              <v:path arrowok="t"/>
            </v:shape>
            <v:shape style="position:absolute;left:7348;top:8701;width:768;height:0" coordorigin="7348,8701" coordsize="768,0" path="m7348,8701l8116,8701e" filled="f" stroked="t" strokeweight="0.57998pt" strokecolor="#000000">
              <v:path arrowok="t"/>
            </v:shape>
            <v:shape style="position:absolute;left:8126;top:8701;width:641;height:0" coordorigin="8126,8701" coordsize="641,0" path="m8126,8701l8767,8701e" filled="f" stroked="t" strokeweight="0.57998pt" strokecolor="#000000">
              <v:path arrowok="t"/>
            </v:shape>
            <v:shape style="position:absolute;left:8776;top:8701;width:650;height:0" coordorigin="8776,8701" coordsize="650,0" path="m8776,8701l9427,8701e" filled="f" stroked="t" strokeweight="0.57998pt" strokecolor="#000000">
              <v:path arrowok="t"/>
            </v:shape>
            <v:shape style="position:absolute;left:9436;top:8701;width:662;height:0" coordorigin="9436,8701" coordsize="662,0" path="m9436,8701l10099,8701e" filled="f" stroked="t" strokeweight="0.57998pt" strokecolor="#000000">
              <v:path arrowok="t"/>
            </v:shape>
            <v:shape style="position:absolute;left:1810;top:9011;width:746;height:0" coordorigin="1810,9011" coordsize="746,0" path="m1810,9011l2556,9011e" filled="f" stroked="t" strokeweight="0.58001pt" strokecolor="#000000">
              <v:path arrowok="t"/>
            </v:shape>
            <v:shape style="position:absolute;left:2566;top:9011;width:888;height:0" coordorigin="2566,9011" coordsize="888,0" path="m2566,9011l3454,9011e" filled="f" stroked="t" strokeweight="0.58001pt" strokecolor="#000000">
              <v:path arrowok="t"/>
            </v:shape>
            <v:shape style="position:absolute;left:3464;top:9011;width:1490;height:0" coordorigin="3464,9011" coordsize="1490,0" path="m3464,9011l4955,9011e" filled="f" stroked="t" strokeweight="0.58001pt" strokecolor="#000000">
              <v:path arrowok="t"/>
            </v:shape>
            <v:shape style="position:absolute;left:4964;top:9011;width:1140;height:0" coordorigin="4964,9011" coordsize="1140,0" path="m4964,9011l6105,9011e" filled="f" stroked="t" strokeweight="0.58001pt" strokecolor="#000000">
              <v:path arrowok="t"/>
            </v:shape>
            <v:shape style="position:absolute;left:6114;top:9011;width:1224;height:0" coordorigin="6114,9011" coordsize="1224,0" path="m6114,9011l7338,9011e" filled="f" stroked="t" strokeweight="0.58001pt" strokecolor="#000000">
              <v:path arrowok="t"/>
            </v:shape>
            <v:shape style="position:absolute;left:7348;top:9011;width:768;height:0" coordorigin="7348,9011" coordsize="768,0" path="m7348,9011l8116,9011e" filled="f" stroked="t" strokeweight="0.58001pt" strokecolor="#000000">
              <v:path arrowok="t"/>
            </v:shape>
            <v:shape style="position:absolute;left:8126;top:9011;width:641;height:0" coordorigin="8126,9011" coordsize="641,0" path="m8126,9011l8767,9011e" filled="f" stroked="t" strokeweight="0.58001pt" strokecolor="#000000">
              <v:path arrowok="t"/>
            </v:shape>
            <v:shape style="position:absolute;left:8776;top:9011;width:650;height:0" coordorigin="8776,9011" coordsize="650,0" path="m8776,9011l9427,9011e" filled="f" stroked="t" strokeweight="0.58001pt" strokecolor="#000000">
              <v:path arrowok="t"/>
            </v:shape>
            <v:shape style="position:absolute;left:9436;top:9011;width:662;height:0" coordorigin="9436,9011" coordsize="662,0" path="m9436,9011l10099,9011e" filled="f" stroked="t" strokeweight="0.58001pt" strokecolor="#000000">
              <v:path arrowok="t"/>
            </v:shape>
            <v:shape style="position:absolute;left:1810;top:9321;width:746;height:0" coordorigin="1810,9321" coordsize="746,0" path="m1810,9321l2556,9321e" filled="f" stroked="t" strokeweight="0.58001pt" strokecolor="#000000">
              <v:path arrowok="t"/>
            </v:shape>
            <v:shape style="position:absolute;left:2566;top:9321;width:888;height:0" coordorigin="2566,9321" coordsize="888,0" path="m2566,9321l3454,9321e" filled="f" stroked="t" strokeweight="0.58001pt" strokecolor="#000000">
              <v:path arrowok="t"/>
            </v:shape>
            <v:shape style="position:absolute;left:3464;top:9321;width:1490;height:0" coordorigin="3464,9321" coordsize="1490,0" path="m3464,9321l4955,9321e" filled="f" stroked="t" strokeweight="0.58001pt" strokecolor="#000000">
              <v:path arrowok="t"/>
            </v:shape>
            <v:shape style="position:absolute;left:4964;top:9321;width:1140;height:0" coordorigin="4964,9321" coordsize="1140,0" path="m4964,9321l6105,9321e" filled="f" stroked="t" strokeweight="0.58001pt" strokecolor="#000000">
              <v:path arrowok="t"/>
            </v:shape>
            <v:shape style="position:absolute;left:6114;top:9321;width:1224;height:0" coordorigin="6114,9321" coordsize="1224,0" path="m6114,9321l7338,9321e" filled="f" stroked="t" strokeweight="0.58001pt" strokecolor="#000000">
              <v:path arrowok="t"/>
            </v:shape>
            <v:shape style="position:absolute;left:7348;top:9321;width:768;height:0" coordorigin="7348,9321" coordsize="768,0" path="m7348,9321l8116,9321e" filled="f" stroked="t" strokeweight="0.58001pt" strokecolor="#000000">
              <v:path arrowok="t"/>
            </v:shape>
            <v:shape style="position:absolute;left:8126;top:9321;width:641;height:0" coordorigin="8126,9321" coordsize="641,0" path="m8126,9321l8767,9321e" filled="f" stroked="t" strokeweight="0.58001pt" strokecolor="#000000">
              <v:path arrowok="t"/>
            </v:shape>
            <v:shape style="position:absolute;left:8776;top:9321;width:650;height:0" coordorigin="8776,9321" coordsize="650,0" path="m8776,9321l9427,9321e" filled="f" stroked="t" strokeweight="0.58001pt" strokecolor="#000000">
              <v:path arrowok="t"/>
            </v:shape>
            <v:shape style="position:absolute;left:9436;top:9321;width:662;height:0" coordorigin="9436,9321" coordsize="662,0" path="m9436,9321l10099,9321e" filled="f" stroked="t" strokeweight="0.58001pt" strokecolor="#000000">
              <v:path arrowok="t"/>
            </v:shape>
            <v:shape style="position:absolute;left:1810;top:9630;width:746;height:0" coordorigin="1810,9630" coordsize="746,0" path="m1810,9630l2556,9630e" filled="f" stroked="t" strokeweight="0.58001pt" strokecolor="#000000">
              <v:path arrowok="t"/>
            </v:shape>
            <v:shape style="position:absolute;left:2566;top:9630;width:888;height:0" coordorigin="2566,9630" coordsize="888,0" path="m2566,9630l3454,9630e" filled="f" stroked="t" strokeweight="0.58001pt" strokecolor="#000000">
              <v:path arrowok="t"/>
            </v:shape>
            <v:shape style="position:absolute;left:3464;top:9630;width:1490;height:0" coordorigin="3464,9630" coordsize="1490,0" path="m3464,9630l4955,9630e" filled="f" stroked="t" strokeweight="0.58001pt" strokecolor="#000000">
              <v:path arrowok="t"/>
            </v:shape>
            <v:shape style="position:absolute;left:4964;top:9630;width:1140;height:0" coordorigin="4964,9630" coordsize="1140,0" path="m4964,9630l6105,9630e" filled="f" stroked="t" strokeweight="0.58001pt" strokecolor="#000000">
              <v:path arrowok="t"/>
            </v:shape>
            <v:shape style="position:absolute;left:6114;top:9630;width:1224;height:0" coordorigin="6114,9630" coordsize="1224,0" path="m6114,9630l7338,9630e" filled="f" stroked="t" strokeweight="0.58001pt" strokecolor="#000000">
              <v:path arrowok="t"/>
            </v:shape>
            <v:shape style="position:absolute;left:7348;top:9630;width:768;height:0" coordorigin="7348,9630" coordsize="768,0" path="m7348,9630l8116,9630e" filled="f" stroked="t" strokeweight="0.58001pt" strokecolor="#000000">
              <v:path arrowok="t"/>
            </v:shape>
            <v:shape style="position:absolute;left:8126;top:9630;width:641;height:0" coordorigin="8126,9630" coordsize="641,0" path="m8126,9630l8767,9630e" filled="f" stroked="t" strokeweight="0.58001pt" strokecolor="#000000">
              <v:path arrowok="t"/>
            </v:shape>
            <v:shape style="position:absolute;left:8776;top:9630;width:650;height:0" coordorigin="8776,9630" coordsize="650,0" path="m8776,9630l9427,9630e" filled="f" stroked="t" strokeweight="0.58001pt" strokecolor="#000000">
              <v:path arrowok="t"/>
            </v:shape>
            <v:shape style="position:absolute;left:9436;top:9630;width:662;height:0" coordorigin="9436,9630" coordsize="662,0" path="m9436,9630l10099,9630e" filled="f" stroked="t" strokeweight="0.58001pt" strokecolor="#000000">
              <v:path arrowok="t"/>
            </v:shape>
            <v:shape style="position:absolute;left:1810;top:9940;width:746;height:0" coordorigin="1810,9940" coordsize="746,0" path="m1810,9940l2556,9940e" filled="f" stroked="t" strokeweight="0.57998pt" strokecolor="#000000">
              <v:path arrowok="t"/>
            </v:shape>
            <v:shape style="position:absolute;left:2566;top:9940;width:888;height:0" coordorigin="2566,9940" coordsize="888,0" path="m2566,9940l3454,9940e" filled="f" stroked="t" strokeweight="0.57998pt" strokecolor="#000000">
              <v:path arrowok="t"/>
            </v:shape>
            <v:shape style="position:absolute;left:3464;top:9940;width:1490;height:0" coordorigin="3464,9940" coordsize="1490,0" path="m3464,9940l4955,9940e" filled="f" stroked="t" strokeweight="0.57998pt" strokecolor="#000000">
              <v:path arrowok="t"/>
            </v:shape>
            <v:shape style="position:absolute;left:4964;top:9940;width:1140;height:0" coordorigin="4964,9940" coordsize="1140,0" path="m4964,9940l6105,9940e" filled="f" stroked="t" strokeweight="0.57998pt" strokecolor="#000000">
              <v:path arrowok="t"/>
            </v:shape>
            <v:shape style="position:absolute;left:6114;top:9940;width:1224;height:0" coordorigin="6114,9940" coordsize="1224,0" path="m6114,9940l7338,9940e" filled="f" stroked="t" strokeweight="0.57998pt" strokecolor="#000000">
              <v:path arrowok="t"/>
            </v:shape>
            <v:shape style="position:absolute;left:7348;top:9940;width:768;height:0" coordorigin="7348,9940" coordsize="768,0" path="m7348,9940l8116,9940e" filled="f" stroked="t" strokeweight="0.57998pt" strokecolor="#000000">
              <v:path arrowok="t"/>
            </v:shape>
            <v:shape style="position:absolute;left:8126;top:9940;width:641;height:0" coordorigin="8126,9940" coordsize="641,0" path="m8126,9940l8767,9940e" filled="f" stroked="t" strokeweight="0.57998pt" strokecolor="#000000">
              <v:path arrowok="t"/>
            </v:shape>
            <v:shape style="position:absolute;left:8776;top:9940;width:650;height:0" coordorigin="8776,9940" coordsize="650,0" path="m8776,9940l9427,9940e" filled="f" stroked="t" strokeweight="0.57998pt" strokecolor="#000000">
              <v:path arrowok="t"/>
            </v:shape>
            <v:shape style="position:absolute;left:9436;top:9940;width:662;height:0" coordorigin="9436,9940" coordsize="662,0" path="m9436,9940l10099,9940e" filled="f" stroked="t" strokeweight="0.57998pt" strokecolor="#000000">
              <v:path arrowok="t"/>
            </v:shape>
            <v:shape style="position:absolute;left:1810;top:10252;width:746;height:0" coordorigin="1810,10252" coordsize="746,0" path="m1810,10252l2556,10252e" filled="f" stroked="t" strokeweight="0.58004pt" strokecolor="#000000">
              <v:path arrowok="t"/>
            </v:shape>
            <v:shape style="position:absolute;left:2566;top:10252;width:888;height:0" coordorigin="2566,10252" coordsize="888,0" path="m2566,10252l3454,10252e" filled="f" stroked="t" strokeweight="0.58004pt" strokecolor="#000000">
              <v:path arrowok="t"/>
            </v:shape>
            <v:shape style="position:absolute;left:3464;top:10252;width:1490;height:0" coordorigin="3464,10252" coordsize="1490,0" path="m3464,10252l4955,10252e" filled="f" stroked="t" strokeweight="0.58004pt" strokecolor="#000000">
              <v:path arrowok="t"/>
            </v:shape>
            <v:shape style="position:absolute;left:4964;top:10252;width:1140;height:0" coordorigin="4964,10252" coordsize="1140,0" path="m4964,10252l6105,10252e" filled="f" stroked="t" strokeweight="0.58004pt" strokecolor="#000000">
              <v:path arrowok="t"/>
            </v:shape>
            <v:shape style="position:absolute;left:6114;top:10252;width:1224;height:0" coordorigin="6114,10252" coordsize="1224,0" path="m6114,10252l7338,10252e" filled="f" stroked="t" strokeweight="0.58004pt" strokecolor="#000000">
              <v:path arrowok="t"/>
            </v:shape>
            <v:shape style="position:absolute;left:7348;top:10252;width:768;height:0" coordorigin="7348,10252" coordsize="768,0" path="m7348,10252l8116,10252e" filled="f" stroked="t" strokeweight="0.58004pt" strokecolor="#000000">
              <v:path arrowok="t"/>
            </v:shape>
            <v:shape style="position:absolute;left:8126;top:10252;width:641;height:0" coordorigin="8126,10252" coordsize="641,0" path="m8126,10252l8767,10252e" filled="f" stroked="t" strokeweight="0.58004pt" strokecolor="#000000">
              <v:path arrowok="t"/>
            </v:shape>
            <v:shape style="position:absolute;left:8776;top:10252;width:650;height:0" coordorigin="8776,10252" coordsize="650,0" path="m8776,10252l9427,10252e" filled="f" stroked="t" strokeweight="0.58004pt" strokecolor="#000000">
              <v:path arrowok="t"/>
            </v:shape>
            <v:shape style="position:absolute;left:9436;top:10252;width:662;height:0" coordorigin="9436,10252" coordsize="662,0" path="m9436,10252l10099,10252e" filled="f" stroked="t" strokeweight="0.58004pt" strokecolor="#000000">
              <v:path arrowok="t"/>
            </v:shape>
            <v:shape style="position:absolute;left:1810;top:10561;width:746;height:0" coordorigin="1810,10561" coordsize="746,0" path="m1810,10561l2556,10561e" filled="f" stroked="t" strokeweight="0.57998pt" strokecolor="#000000">
              <v:path arrowok="t"/>
            </v:shape>
            <v:shape style="position:absolute;left:2566;top:10561;width:888;height:0" coordorigin="2566,10561" coordsize="888,0" path="m2566,10561l3454,10561e" filled="f" stroked="t" strokeweight="0.57998pt" strokecolor="#000000">
              <v:path arrowok="t"/>
            </v:shape>
            <v:shape style="position:absolute;left:3464;top:10561;width:1490;height:0" coordorigin="3464,10561" coordsize="1490,0" path="m3464,10561l4955,10561e" filled="f" stroked="t" strokeweight="0.57998pt" strokecolor="#000000">
              <v:path arrowok="t"/>
            </v:shape>
            <v:shape style="position:absolute;left:4964;top:10561;width:1140;height:0" coordorigin="4964,10561" coordsize="1140,0" path="m4964,10561l6105,10561e" filled="f" stroked="t" strokeweight="0.57998pt" strokecolor="#000000">
              <v:path arrowok="t"/>
            </v:shape>
            <v:shape style="position:absolute;left:6114;top:10561;width:1224;height:0" coordorigin="6114,10561" coordsize="1224,0" path="m6114,10561l7338,10561e" filled="f" stroked="t" strokeweight="0.57998pt" strokecolor="#000000">
              <v:path arrowok="t"/>
            </v:shape>
            <v:shape style="position:absolute;left:7348;top:10561;width:768;height:0" coordorigin="7348,10561" coordsize="768,0" path="m7348,10561l8116,10561e" filled="f" stroked="t" strokeweight="0.57998pt" strokecolor="#000000">
              <v:path arrowok="t"/>
            </v:shape>
            <v:shape style="position:absolute;left:8126;top:10561;width:641;height:0" coordorigin="8126,10561" coordsize="641,0" path="m8126,10561l8767,10561e" filled="f" stroked="t" strokeweight="0.57998pt" strokecolor="#000000">
              <v:path arrowok="t"/>
            </v:shape>
            <v:shape style="position:absolute;left:8776;top:10561;width:650;height:0" coordorigin="8776,10561" coordsize="650,0" path="m8776,10561l9427,10561e" filled="f" stroked="t" strokeweight="0.57998pt" strokecolor="#000000">
              <v:path arrowok="t"/>
            </v:shape>
            <v:shape style="position:absolute;left:9436;top:10561;width:662;height:0" coordorigin="9436,10561" coordsize="662,0" path="m9436,10561l10099,10561e" filled="f" stroked="t" strokeweight="0.57998pt" strokecolor="#000000">
              <v:path arrowok="t"/>
            </v:shape>
            <v:shape style="position:absolute;left:1810;top:10871;width:746;height:0" coordorigin="1810,10871" coordsize="746,0" path="m1810,10871l2556,10871e" filled="f" stroked="t" strokeweight="0.57998pt" strokecolor="#000000">
              <v:path arrowok="t"/>
            </v:shape>
            <v:shape style="position:absolute;left:2566;top:10871;width:888;height:0" coordorigin="2566,10871" coordsize="888,0" path="m2566,10871l3454,10871e" filled="f" stroked="t" strokeweight="0.57998pt" strokecolor="#000000">
              <v:path arrowok="t"/>
            </v:shape>
            <v:shape style="position:absolute;left:3464;top:10871;width:1490;height:0" coordorigin="3464,10871" coordsize="1490,0" path="m3464,10871l4955,10871e" filled="f" stroked="t" strokeweight="0.57998pt" strokecolor="#000000">
              <v:path arrowok="t"/>
            </v:shape>
            <v:shape style="position:absolute;left:4964;top:10871;width:1140;height:0" coordorigin="4964,10871" coordsize="1140,0" path="m4964,10871l6105,10871e" filled="f" stroked="t" strokeweight="0.57998pt" strokecolor="#000000">
              <v:path arrowok="t"/>
            </v:shape>
            <v:shape style="position:absolute;left:6114;top:10871;width:1224;height:0" coordorigin="6114,10871" coordsize="1224,0" path="m6114,10871l7338,10871e" filled="f" stroked="t" strokeweight="0.57998pt" strokecolor="#000000">
              <v:path arrowok="t"/>
            </v:shape>
            <v:shape style="position:absolute;left:7348;top:10871;width:768;height:0" coordorigin="7348,10871" coordsize="768,0" path="m7348,10871l8116,10871e" filled="f" stroked="t" strokeweight="0.57998pt" strokecolor="#000000">
              <v:path arrowok="t"/>
            </v:shape>
            <v:shape style="position:absolute;left:8126;top:10871;width:641;height:0" coordorigin="8126,10871" coordsize="641,0" path="m8126,10871l8767,10871e" filled="f" stroked="t" strokeweight="0.57998pt" strokecolor="#000000">
              <v:path arrowok="t"/>
            </v:shape>
            <v:shape style="position:absolute;left:8776;top:10871;width:650;height:0" coordorigin="8776,10871" coordsize="650,0" path="m8776,10871l9427,10871e" filled="f" stroked="t" strokeweight="0.57998pt" strokecolor="#000000">
              <v:path arrowok="t"/>
            </v:shape>
            <v:shape style="position:absolute;left:9436;top:10871;width:662;height:0" coordorigin="9436,10871" coordsize="662,0" path="m9436,10871l10099,10871e" filled="f" stroked="t" strokeweight="0.57998pt" strokecolor="#000000">
              <v:path arrowok="t"/>
            </v:shape>
            <v:shape style="position:absolute;left:1810;top:11181;width:746;height:0" coordorigin="1810,11181" coordsize="746,0" path="m1810,11181l2556,11181e" filled="f" stroked="t" strokeweight="0.58004pt" strokecolor="#000000">
              <v:path arrowok="t"/>
            </v:shape>
            <v:shape style="position:absolute;left:2566;top:11181;width:888;height:0" coordorigin="2566,11181" coordsize="888,0" path="m2566,11181l3454,11181e" filled="f" stroked="t" strokeweight="0.58004pt" strokecolor="#000000">
              <v:path arrowok="t"/>
            </v:shape>
            <v:shape style="position:absolute;left:3464;top:11181;width:1490;height:0" coordorigin="3464,11181" coordsize="1490,0" path="m3464,11181l4955,11181e" filled="f" stroked="t" strokeweight="0.58004pt" strokecolor="#000000">
              <v:path arrowok="t"/>
            </v:shape>
            <v:shape style="position:absolute;left:4964;top:11181;width:1140;height:0" coordorigin="4964,11181" coordsize="1140,0" path="m4964,11181l6105,11181e" filled="f" stroked="t" strokeweight="0.58004pt" strokecolor="#000000">
              <v:path arrowok="t"/>
            </v:shape>
            <v:shape style="position:absolute;left:6114;top:11181;width:1224;height:0" coordorigin="6114,11181" coordsize="1224,0" path="m6114,11181l7338,11181e" filled="f" stroked="t" strokeweight="0.58004pt" strokecolor="#000000">
              <v:path arrowok="t"/>
            </v:shape>
            <v:shape style="position:absolute;left:7348;top:11181;width:768;height:0" coordorigin="7348,11181" coordsize="768,0" path="m7348,11181l8116,11181e" filled="f" stroked="t" strokeweight="0.58004pt" strokecolor="#000000">
              <v:path arrowok="t"/>
            </v:shape>
            <v:shape style="position:absolute;left:8126;top:11181;width:641;height:0" coordorigin="8126,11181" coordsize="641,0" path="m8126,11181l8767,11181e" filled="f" stroked="t" strokeweight="0.58004pt" strokecolor="#000000">
              <v:path arrowok="t"/>
            </v:shape>
            <v:shape style="position:absolute;left:8776;top:11181;width:650;height:0" coordorigin="8776,11181" coordsize="650,0" path="m8776,11181l9427,11181e" filled="f" stroked="t" strokeweight="0.58004pt" strokecolor="#000000">
              <v:path arrowok="t"/>
            </v:shape>
            <v:shape style="position:absolute;left:9436;top:11181;width:662;height:0" coordorigin="9436,11181" coordsize="662,0" path="m9436,11181l10099,11181e" filled="f" stroked="t" strokeweight="0.58004pt" strokecolor="#000000">
              <v:path arrowok="t"/>
            </v:shape>
            <v:shape style="position:absolute;left:1805;top:1781;width:0;height:9714" coordorigin="1805,1781" coordsize="0,9714" path="m1805,1781l1805,11495e" filled="f" stroked="t" strokeweight="0.58pt" strokecolor="#000000">
              <v:path arrowok="t"/>
            </v:shape>
            <v:shape style="position:absolute;left:1810;top:11490;width:746;height:0" coordorigin="1810,11490" coordsize="746,0" path="m1810,11490l2556,11490e" filled="f" stroked="t" strokeweight="0.57998pt" strokecolor="#000000">
              <v:path arrowok="t"/>
            </v:shape>
            <v:shape style="position:absolute;left:2561;top:2165;width:0;height:9330" coordorigin="2561,2165" coordsize="0,9330" path="m2561,2165l2561,11495e" filled="f" stroked="t" strokeweight="0.58pt" strokecolor="#000000">
              <v:path arrowok="t"/>
            </v:shape>
            <v:shape style="position:absolute;left:2566;top:11490;width:888;height:0" coordorigin="2566,11490" coordsize="888,0" path="m2566,11490l3454,11490e" filled="f" stroked="t" strokeweight="0.57998pt" strokecolor="#000000">
              <v:path arrowok="t"/>
            </v:shape>
            <v:shape style="position:absolute;left:3459;top:2165;width:0;height:9330" coordorigin="3459,2165" coordsize="0,9330" path="m3459,2165l3459,11495e" filled="f" stroked="t" strokeweight="0.58001pt" strokecolor="#000000">
              <v:path arrowok="t"/>
            </v:shape>
            <v:shape style="position:absolute;left:3464;top:11490;width:1490;height:0" coordorigin="3464,11490" coordsize="1490,0" path="m3464,11490l4955,11490e" filled="f" stroked="t" strokeweight="0.57998pt" strokecolor="#000000">
              <v:path arrowok="t"/>
            </v:shape>
            <v:shape style="position:absolute;left:4959;top:2165;width:0;height:9330" coordorigin="4959,2165" coordsize="0,9330" path="m4959,2165l4959,11495e" filled="f" stroked="t" strokeweight="0.58001pt" strokecolor="#000000">
              <v:path arrowok="t"/>
            </v:shape>
            <v:shape style="position:absolute;left:4964;top:11490;width:1140;height:0" coordorigin="4964,11490" coordsize="1140,0" path="m4964,11490l6105,11490e" filled="f" stroked="t" strokeweight="0.57998pt" strokecolor="#000000">
              <v:path arrowok="t"/>
            </v:shape>
            <v:shape style="position:absolute;left:6109;top:2165;width:0;height:9330" coordorigin="6109,2165" coordsize="0,9330" path="m6109,2165l6109,11495e" filled="f" stroked="t" strokeweight="0.58001pt" strokecolor="#000000">
              <v:path arrowok="t"/>
            </v:shape>
            <v:shape style="position:absolute;left:6114;top:11490;width:1224;height:0" coordorigin="6114,11490" coordsize="1224,0" path="m6114,11490l7338,11490e" filled="f" stroked="t" strokeweight="0.57998pt" strokecolor="#000000">
              <v:path arrowok="t"/>
            </v:shape>
            <v:shape style="position:absolute;left:7343;top:2165;width:0;height:9330" coordorigin="7343,2165" coordsize="0,9330" path="m7343,2165l7343,11495e" filled="f" stroked="t" strokeweight="0.57998pt" strokecolor="#000000">
              <v:path arrowok="t"/>
            </v:shape>
            <v:shape style="position:absolute;left:7348;top:11490;width:768;height:0" coordorigin="7348,11490" coordsize="768,0" path="m7348,11490l8116,11490e" filled="f" stroked="t" strokeweight="0.57998pt" strokecolor="#000000">
              <v:path arrowok="t"/>
            </v:shape>
            <v:shape style="position:absolute;left:8121;top:2165;width:0;height:9330" coordorigin="8121,2165" coordsize="0,9330" path="m8121,2165l8121,11495e" filled="f" stroked="t" strokeweight="0.57998pt" strokecolor="#000000">
              <v:path arrowok="t"/>
            </v:shape>
            <v:shape style="position:absolute;left:8126;top:11490;width:641;height:0" coordorigin="8126,11490" coordsize="641,0" path="m8126,11490l8767,11490e" filled="f" stroked="t" strokeweight="0.57998pt" strokecolor="#000000">
              <v:path arrowok="t"/>
            </v:shape>
            <v:shape style="position:absolute;left:8772;top:2165;width:0;height:9330" coordorigin="8772,2165" coordsize="0,9330" path="m8772,2165l8772,11495e" filled="f" stroked="t" strokeweight="0.58001pt" strokecolor="#000000">
              <v:path arrowok="t"/>
            </v:shape>
            <v:shape style="position:absolute;left:8776;top:11490;width:650;height:0" coordorigin="8776,11490" coordsize="650,0" path="m8776,11490l9427,11490e" filled="f" stroked="t" strokeweight="0.57998pt" strokecolor="#000000">
              <v:path arrowok="t"/>
            </v:shape>
            <v:shape style="position:absolute;left:9432;top:2165;width:0;height:9330" coordorigin="9432,2165" coordsize="0,9330" path="m9432,2165l9432,11495e" filled="f" stroked="t" strokeweight="0.58001pt" strokecolor="#000000">
              <v:path arrowok="t"/>
            </v:shape>
            <v:shape style="position:absolute;left:9436;top:11490;width:662;height:0" coordorigin="9436,11490" coordsize="662,0" path="m9436,11490l10099,11490e" filled="f" stroked="t" strokeweight="0.57998pt" strokecolor="#000000">
              <v:path arrowok="t"/>
            </v:shape>
            <v:shape style="position:absolute;left:10104;top:1781;width:0;height:9714" coordorigin="10104,1781" coordsize="0,9714" path="m10104,1781l10104,11495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16"/>
          <w:szCs w:val="16"/>
        </w:rPr>
        <w:t>029           LISPC029        00-1F-D0-89-F6-B8       192.168.88.29      195.130.101.55            19               19              19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030           LISPC030        00-1F-F0-5B-39-7C       192.168.88.30      195.130.101.55            20               20              20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031           LISPC031        00-1F-D0-5B-3E-71       192.168.88.31      195.130.101.55            21               21              21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032           LISPC032        00-1F-D0-89-F6-99       192.168.88.32      195.130.101.55            22               22              22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033           LISPC033        90-E6-BA-2D-0F-6C      192.168.88.33      195.130.101.55            23               23              23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034           LISPC034        90-E6-BA-2D-0F-8C       192.168.88.34      195.130.101.55            10               10              10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035           LISPC035        90-E6-BA-2D-0E-90       192.168.88.35      195.130.101.55             8                 8                8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036           LISPC036        90-E6-BA-2D-0F-2F       192.168.88.36      195.130.101.55             7                 7                7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037           LISPC037       90-E6-BA-1D-EA-31      192.168.88.37      195.130.101.55             9                 9                9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038           LISPC038       90-E6-BA-1D-E9-9D      192.168.88.38      195.130.101.55             4                 4                4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039           LISPC039       90-E6-BA-2D-0E-BB      192.168.88.39      195.130.101.55             5                 5                5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040           LISPC040        90-E6-BA-2D-0E-3E       192.168.88.40      195.130.101.55             6                 6                6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041           LISPC041        90-E6-BA-2D-0F-88       192.168.88.41      195.130.101.55            11               11              11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382"/>
      </w:pPr>
      <w:r>
        <w:rPr>
          <w:rFonts w:cs="Calibri" w:hAnsi="Calibri" w:eastAsia="Calibri" w:ascii="Calibri"/>
          <w:sz w:val="16"/>
          <w:szCs w:val="16"/>
        </w:rPr>
        <w:t>042           LISPC042        90-E6-BA-2D-0F-80       192.168.88.42      195.130.101.55            12               12              12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center"/>
        <w:ind w:left="211" w:right="386"/>
      </w:pPr>
      <w:r>
        <w:rPr>
          <w:rFonts w:cs="Calibri" w:hAnsi="Calibri" w:eastAsia="Calibri" w:ascii="Calibri"/>
          <w:sz w:val="16"/>
          <w:szCs w:val="16"/>
        </w:rPr>
        <w:t>SWITCH                                                                                                                                                                                                         2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ind w:left="233"/>
      </w:pPr>
      <w:r>
        <w:rPr>
          <w:rFonts w:cs="Calibri" w:hAnsi="Calibri" w:eastAsia="Calibri" w:ascii="Calibri"/>
          <w:sz w:val="16"/>
          <w:szCs w:val="16"/>
        </w:rPr>
        <w:t>ROUTER                                                                                                                                           5BA-03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2"/>
        <w:ind w:right="116"/>
      </w:pPr>
      <w:r>
        <w:rPr>
          <w:rFonts w:cs="Calibri" w:hAnsi="Calibri" w:eastAsia="Calibri" w:ascii="Calibri"/>
          <w:sz w:val="22"/>
          <w:szCs w:val="22"/>
        </w:rPr>
        <w:t>Σελίδα | </w:t>
      </w:r>
      <w:r>
        <w:rPr>
          <w:rFonts w:cs="Calibri" w:hAnsi="Calibri" w:eastAsia="Calibri" w:ascii="Calibri"/>
          <w:sz w:val="22"/>
          <w:szCs w:val="22"/>
        </w:rPr>
        <w:t>5</w:t>
      </w:r>
    </w:p>
    <w:sectPr>
      <w:type w:val="continuous"/>
      <w:pgSz w:w="11920" w:h="16840"/>
      <w:pgMar w:top="1560" w:bottom="280" w:left="1680" w:right="16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8.58pt;margin-top:780.896pt;width:48.9173pt;height:13.04pt;mso-position-horizontal-relative:page;mso-position-vertical-relative:page;z-index:-68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Σελίδα | </w:t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jpg"/><Relationship Id="rId6" Type="http://schemas.openxmlformats.org/officeDocument/2006/relationships/image" Target="media\image2.png"/><Relationship Id="rId7" Type="http://schemas.openxmlformats.org/officeDocument/2006/relationships/image" Target="media\image3.jpg"/><Relationship Id="rId8" Type="http://schemas.openxmlformats.org/officeDocument/2006/relationships/image" Target="media\image4.jpg"/><Relationship Id="rId9" Type="http://schemas.openxmlformats.org/officeDocument/2006/relationships/hyperlink" Target="http://www.jjnetwork.net/product/amp-patch-panel-24-port-cat-5e-original/" TargetMode="External"/><Relationship Id="rId10" Type="http://schemas.openxmlformats.org/officeDocument/2006/relationships/hyperlink" Target="http://www.jjnetwork.net/product/amp-patch-panel-24-port-cat-5e-original/" TargetMode="External"/><Relationship Id="rId11" Type="http://schemas.openxmlformats.org/officeDocument/2006/relationships/hyperlink" Target="http://www.arp.com/medias/13433767.pdf" TargetMode="External"/><Relationship Id="rId12" Type="http://schemas.openxmlformats.org/officeDocument/2006/relationships/hyperlink" Target="https://mikrotik.com/product/RB750r2" TargetMode="External"/><Relationship Id="rId13" Type="http://schemas.openxmlformats.org/officeDocument/2006/relationships/image" Target="media\image5.jpg"/><Relationship Id="rId14" Type="http://schemas.openxmlformats.org/officeDocument/2006/relationships/image" Target="media\image6.jpg"/><Relationship Id="rId15" Type="http://schemas.openxmlformats.org/officeDocument/2006/relationships/footer" Target="footer2.xml"/><Relationship Id="rId16" Type="http://schemas.openxmlformats.org/officeDocument/2006/relationships/image" Target="media\image7.jpg"/><Relationship Id="rId17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